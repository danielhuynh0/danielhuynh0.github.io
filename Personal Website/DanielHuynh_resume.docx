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E0EE" w14:textId="77777777" w:rsidR="007B1020" w:rsidRDefault="00080909">
      <w:pPr>
        <w:pBdr>
          <w:bottom w:val="single" w:sz="6" w:space="0" w:color="FFFFFF"/>
        </w:pBdr>
        <w:spacing w:line="284" w:lineRule="atLeast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Daniel Huynh</w:t>
      </w:r>
    </w:p>
    <w:p w14:paraId="7BD8CBDF" w14:textId="77777777" w:rsidR="007B1020" w:rsidRDefault="00080909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523 Red Coat Ln, Phoenixville, PA 19460 </w:t>
      </w:r>
      <w:r>
        <w:rPr>
          <w:color w:val="000000"/>
          <w:sz w:val="20"/>
          <w:szCs w:val="20"/>
        </w:rPr>
        <w:t>| </w:t>
      </w:r>
      <w:hyperlink r:id="rId5" w:history="1">
        <w:r>
          <w:rPr>
            <w:color w:val="000000"/>
            <w:sz w:val="20"/>
            <w:szCs w:val="20"/>
          </w:rPr>
          <w:t>danielhuynh523@gmail.com</w:t>
        </w:r>
      </w:hyperlink>
      <w:r>
        <w:rPr>
          <w:sz w:val="20"/>
          <w:szCs w:val="20"/>
        </w:rPr>
        <w:t> </w:t>
      </w:r>
      <w:r>
        <w:rPr>
          <w:color w:val="000000"/>
          <w:sz w:val="20"/>
          <w:szCs w:val="20"/>
        </w:rPr>
        <w:t>| </w:t>
      </w:r>
      <w:r>
        <w:rPr>
          <w:sz w:val="20"/>
          <w:szCs w:val="20"/>
        </w:rPr>
        <w:t>(215) 870 5157</w:t>
      </w:r>
    </w:p>
    <w:p w14:paraId="471219CE" w14:textId="77777777" w:rsidR="007B1020" w:rsidRDefault="007B1020">
      <w:pPr>
        <w:rPr>
          <w:sz w:val="20"/>
          <w:szCs w:val="20"/>
        </w:rPr>
      </w:pPr>
    </w:p>
    <w:p w14:paraId="1C74CDFA" w14:textId="77777777" w:rsidR="007B1020" w:rsidRDefault="00080909">
      <w:pPr>
        <w:pBdr>
          <w:bottom w:val="single" w:sz="6" w:space="0" w:color="000000"/>
        </w:pBdr>
        <w:spacing w:before="60" w:line="236" w:lineRule="atLeast"/>
        <w:rPr>
          <w:b/>
          <w:bCs/>
          <w:caps/>
        </w:rPr>
      </w:pPr>
      <w:r>
        <w:rPr>
          <w:b/>
          <w:bCs/>
          <w:caps/>
        </w:rPr>
        <w:t>education</w:t>
      </w:r>
    </w:p>
    <w:p w14:paraId="480EB701" w14:textId="77777777" w:rsidR="007B1020" w:rsidRDefault="00080909">
      <w:pPr>
        <w:tabs>
          <w:tab w:val="right" w:pos="10770"/>
        </w:tabs>
        <w:spacing w:line="205" w:lineRule="atLeast"/>
        <w:rPr>
          <w:rStyle w:val="fs13fw6fsi"/>
          <w:b/>
          <w:bCs/>
          <w:i/>
          <w:iCs/>
          <w:sz w:val="20"/>
          <w:szCs w:val="20"/>
        </w:rPr>
      </w:pPr>
      <w:r>
        <w:rPr>
          <w:rStyle w:val="fs13fw6"/>
          <w:b/>
          <w:bCs/>
          <w:sz w:val="20"/>
          <w:szCs w:val="20"/>
        </w:rPr>
        <w:t>University of Virginia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School of Engineering and Applied Sciences</w:t>
      </w:r>
      <w:r>
        <w:rPr>
          <w:rStyle w:val="fs13fw4undefinedtdn"/>
          <w:sz w:val="20"/>
          <w:szCs w:val="20"/>
        </w:rPr>
        <w:t xml:space="preserve">, </w:t>
      </w:r>
      <w:r>
        <w:rPr>
          <w:rStyle w:val="fs13fw4"/>
          <w:sz w:val="20"/>
          <w:szCs w:val="20"/>
        </w:rPr>
        <w:t>Charlottesville, VA</w:t>
      </w:r>
      <w:r>
        <w:rPr>
          <w:rStyle w:val="fs13fw6fsi"/>
          <w:b/>
          <w:bCs/>
          <w:i/>
          <w:iCs/>
          <w:sz w:val="20"/>
          <w:szCs w:val="20"/>
        </w:rPr>
        <w:tab/>
        <w:t>August 2021 - May 2025</w:t>
      </w:r>
    </w:p>
    <w:p w14:paraId="778F6A44" w14:textId="77777777" w:rsidR="007B1020" w:rsidRDefault="00080909">
      <w:pPr>
        <w:spacing w:line="205" w:lineRule="atLeast"/>
        <w:rPr>
          <w:sz w:val="20"/>
          <w:szCs w:val="20"/>
        </w:rPr>
      </w:pPr>
      <w:r>
        <w:rPr>
          <w:rStyle w:val="fs13fw4overflow-hidden"/>
          <w:sz w:val="20"/>
          <w:szCs w:val="20"/>
        </w:rPr>
        <w:t>Bachelor of Science in Computer Science</w:t>
      </w:r>
      <w:r>
        <w:rPr>
          <w:sz w:val="20"/>
          <w:szCs w:val="20"/>
        </w:rPr>
        <w:t xml:space="preserve"> </w:t>
      </w:r>
    </w:p>
    <w:p w14:paraId="53ECA8CA" w14:textId="77777777" w:rsidR="007B1020" w:rsidRDefault="00080909">
      <w:pPr>
        <w:numPr>
          <w:ilvl w:val="0"/>
          <w:numId w:val="1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GPA: 3.972 / 4.0</w:t>
      </w:r>
    </w:p>
    <w:p w14:paraId="3914316A" w14:textId="77777777" w:rsidR="007B1020" w:rsidRDefault="00080909">
      <w:pPr>
        <w:numPr>
          <w:ilvl w:val="0"/>
          <w:numId w:val="1"/>
        </w:numPr>
        <w:spacing w:after="60"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Relevant Coursework: Computer Systems and Architecture, Data Structures and Algorithms, Data Science with R, Discrete Mathematics and Theory, Physics 1 &amp; 2</w:t>
      </w:r>
      <w:r>
        <w:rPr>
          <w:sz w:val="20"/>
          <w:szCs w:val="20"/>
        </w:rPr>
        <w:t>, Intro to Statistical Analysis, Public Policy in Technological Development</w:t>
      </w:r>
    </w:p>
    <w:p w14:paraId="56B875CA" w14:textId="77777777" w:rsidR="007B1020" w:rsidRDefault="00080909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D8BAEC1" w14:textId="77777777" w:rsidR="007B1020" w:rsidRDefault="00080909">
      <w:pPr>
        <w:pBdr>
          <w:bottom w:val="single" w:sz="6" w:space="0" w:color="000000"/>
        </w:pBdr>
        <w:spacing w:before="60" w:line="236" w:lineRule="atLeast"/>
        <w:rPr>
          <w:b/>
          <w:bCs/>
          <w:caps/>
        </w:rPr>
      </w:pPr>
      <w:r>
        <w:rPr>
          <w:b/>
          <w:bCs/>
          <w:caps/>
        </w:rPr>
        <w:t>skills</w:t>
      </w:r>
    </w:p>
    <w:p w14:paraId="72BC2349" w14:textId="0E31D3C2" w:rsidR="007B1020" w:rsidRDefault="00080909">
      <w:pPr>
        <w:numPr>
          <w:ilvl w:val="0"/>
          <w:numId w:val="2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 xml:space="preserve">Strong Knowledge in Java and C, Knowledge in Python, SQL, HTML, CSS, </w:t>
      </w:r>
      <w:r>
        <w:rPr>
          <w:sz w:val="20"/>
          <w:szCs w:val="20"/>
        </w:rPr>
        <w:t>R, C++, Assembly</w:t>
      </w:r>
    </w:p>
    <w:p w14:paraId="36A2AD6B" w14:textId="77777777" w:rsidR="007B1020" w:rsidRDefault="00080909">
      <w:pPr>
        <w:numPr>
          <w:ilvl w:val="0"/>
          <w:numId w:val="2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 xml:space="preserve">Software: Eclipse, VS Code, R Studio, MySQL, MATLAB, Autodesk Fusion 360, AutoCAD, Apache </w:t>
      </w:r>
      <w:r>
        <w:rPr>
          <w:sz w:val="20"/>
          <w:szCs w:val="20"/>
        </w:rPr>
        <w:t>Derby, Microsoft Office</w:t>
      </w:r>
    </w:p>
    <w:p w14:paraId="19E3AC21" w14:textId="77777777" w:rsidR="007B1020" w:rsidRDefault="00080909">
      <w:pPr>
        <w:numPr>
          <w:ilvl w:val="0"/>
          <w:numId w:val="2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Systems: Windows, MacOS, UNIX, LINUX, Solaris</w:t>
      </w:r>
    </w:p>
    <w:p w14:paraId="4E4F21B0" w14:textId="77777777" w:rsidR="007B1020" w:rsidRDefault="00080909">
      <w:pPr>
        <w:numPr>
          <w:ilvl w:val="0"/>
          <w:numId w:val="2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Languages: English (Native), Vietnamese (Native), Spanish (Basic)</w:t>
      </w:r>
    </w:p>
    <w:p w14:paraId="4CCC4384" w14:textId="77777777" w:rsidR="007B1020" w:rsidRDefault="00080909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346EBFB" w14:textId="77777777" w:rsidR="007B1020" w:rsidRDefault="00080909">
      <w:pPr>
        <w:pBdr>
          <w:bottom w:val="single" w:sz="6" w:space="0" w:color="000000"/>
        </w:pBdr>
        <w:spacing w:before="60" w:line="236" w:lineRule="atLeast"/>
        <w:rPr>
          <w:b/>
          <w:bCs/>
          <w:caps/>
        </w:rPr>
      </w:pPr>
      <w:r>
        <w:rPr>
          <w:b/>
          <w:bCs/>
          <w:caps/>
        </w:rPr>
        <w:t>experience</w:t>
      </w:r>
    </w:p>
    <w:p w14:paraId="62D7CB88" w14:textId="77777777" w:rsidR="007B1020" w:rsidRDefault="00080909">
      <w:pPr>
        <w:tabs>
          <w:tab w:val="right" w:pos="10770"/>
        </w:tabs>
        <w:spacing w:line="205" w:lineRule="atLeast"/>
        <w:rPr>
          <w:rStyle w:val="fs13fw6fsi"/>
          <w:b/>
          <w:bCs/>
          <w:i/>
          <w:iCs/>
          <w:sz w:val="20"/>
          <w:szCs w:val="20"/>
        </w:rPr>
      </w:pPr>
      <w:r>
        <w:rPr>
          <w:rStyle w:val="fs13fw4fsi"/>
          <w:i/>
          <w:iCs/>
          <w:sz w:val="20"/>
          <w:szCs w:val="20"/>
        </w:rPr>
        <w:t>Executive Board and Developer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6undefinedtdn"/>
          <w:b/>
          <w:bCs/>
          <w:sz w:val="20"/>
          <w:szCs w:val="20"/>
        </w:rPr>
        <w:t xml:space="preserve"> </w:t>
      </w:r>
      <w:r>
        <w:rPr>
          <w:rStyle w:val="fs13fw6"/>
          <w:b/>
          <w:bCs/>
          <w:sz w:val="20"/>
          <w:szCs w:val="20"/>
        </w:rPr>
        <w:t>Project Code (UVA CIO)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Charlottesville, VA</w:t>
      </w:r>
      <w:r>
        <w:rPr>
          <w:rStyle w:val="fs13fw6fsi"/>
          <w:b/>
          <w:bCs/>
          <w:i/>
          <w:iCs/>
          <w:sz w:val="20"/>
          <w:szCs w:val="20"/>
        </w:rPr>
        <w:tab/>
        <w:t>January 2021 - Present</w:t>
      </w:r>
    </w:p>
    <w:p w14:paraId="0BA807F6" w14:textId="77777777" w:rsidR="007B1020" w:rsidRDefault="00080909">
      <w:pPr>
        <w:numPr>
          <w:ilvl w:val="0"/>
          <w:numId w:val="3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 xml:space="preserve">Developed on Stock Market Bot project, utilizing data scraping and machine learning techniques to train and create models to make predictions based on </w:t>
      </w:r>
      <w:proofErr w:type="gramStart"/>
      <w:r>
        <w:rPr>
          <w:sz w:val="20"/>
          <w:szCs w:val="20"/>
        </w:rPr>
        <w:t>live stock</w:t>
      </w:r>
      <w:proofErr w:type="gramEnd"/>
      <w:r>
        <w:rPr>
          <w:sz w:val="20"/>
          <w:szCs w:val="20"/>
        </w:rPr>
        <w:t xml:space="preserve"> market data\</w:t>
      </w:r>
    </w:p>
    <w:p w14:paraId="48461CE4" w14:textId="77777777" w:rsidR="007B1020" w:rsidRDefault="00080909">
      <w:pPr>
        <w:numPr>
          <w:ilvl w:val="0"/>
          <w:numId w:val="3"/>
        </w:numPr>
        <w:spacing w:after="60"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Helped manage GitHub for project and assisted in problems with Git due to prior e</w:t>
      </w:r>
      <w:r>
        <w:rPr>
          <w:sz w:val="20"/>
          <w:szCs w:val="20"/>
        </w:rPr>
        <w:t>xperience with Git</w:t>
      </w:r>
    </w:p>
    <w:p w14:paraId="44CF3D54" w14:textId="77777777" w:rsidR="007B1020" w:rsidRDefault="00080909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D70ABEF" w14:textId="77777777" w:rsidR="007B1020" w:rsidRDefault="00080909">
      <w:pPr>
        <w:tabs>
          <w:tab w:val="right" w:pos="10770"/>
        </w:tabs>
        <w:spacing w:line="205" w:lineRule="atLeast"/>
        <w:rPr>
          <w:rStyle w:val="fs13fw6fsi"/>
          <w:b/>
          <w:bCs/>
          <w:i/>
          <w:iCs/>
          <w:sz w:val="20"/>
          <w:szCs w:val="20"/>
        </w:rPr>
      </w:pPr>
      <w:r>
        <w:rPr>
          <w:rStyle w:val="fs13fw4fsi"/>
          <w:i/>
          <w:iCs/>
          <w:sz w:val="20"/>
          <w:szCs w:val="20"/>
        </w:rPr>
        <w:t>Chief Operating Officer, Marketing Officer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6undefinedtdn"/>
          <w:b/>
          <w:bCs/>
          <w:sz w:val="20"/>
          <w:szCs w:val="20"/>
        </w:rPr>
        <w:t xml:space="preserve"> </w:t>
      </w:r>
      <w:r>
        <w:rPr>
          <w:rStyle w:val="fs13fw6"/>
          <w:b/>
          <w:bCs/>
          <w:sz w:val="20"/>
          <w:szCs w:val="20"/>
        </w:rPr>
        <w:t>Creation for Prevention Association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Phoenixville, PA</w:t>
      </w:r>
      <w:r>
        <w:rPr>
          <w:rStyle w:val="fs13fw6fsi"/>
          <w:b/>
          <w:bCs/>
          <w:i/>
          <w:iCs/>
          <w:sz w:val="20"/>
          <w:szCs w:val="20"/>
        </w:rPr>
        <w:tab/>
        <w:t>December 2020 - Present</w:t>
      </w:r>
    </w:p>
    <w:p w14:paraId="4680E9A8" w14:textId="77777777" w:rsidR="007B1020" w:rsidRDefault="00080909">
      <w:pPr>
        <w:numPr>
          <w:ilvl w:val="0"/>
          <w:numId w:val="4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Managed organization database, finances, contacts for external partners and members of organization</w:t>
      </w:r>
    </w:p>
    <w:p w14:paraId="5A90B935" w14:textId="77777777" w:rsidR="007B1020" w:rsidRDefault="00080909">
      <w:pPr>
        <w:numPr>
          <w:ilvl w:val="0"/>
          <w:numId w:val="4"/>
        </w:numPr>
        <w:spacing w:after="60"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Led marketing</w:t>
      </w:r>
      <w:r>
        <w:rPr>
          <w:sz w:val="20"/>
          <w:szCs w:val="20"/>
        </w:rPr>
        <w:t xml:space="preserve"> campaign and in charge of Facebook account for national nonprofit fundraiser, donated over 1000 units of PPE and medical supplies across 10 states to hospitals during pandemic</w:t>
      </w:r>
    </w:p>
    <w:p w14:paraId="7D1E04A9" w14:textId="77777777" w:rsidR="007B1020" w:rsidRDefault="00080909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3A5C281" w14:textId="77777777" w:rsidR="007B1020" w:rsidRDefault="00080909">
      <w:pPr>
        <w:tabs>
          <w:tab w:val="right" w:pos="10770"/>
        </w:tabs>
        <w:spacing w:line="205" w:lineRule="atLeast"/>
        <w:rPr>
          <w:rStyle w:val="fs13fw6fsi"/>
          <w:b/>
          <w:bCs/>
          <w:i/>
          <w:iCs/>
          <w:sz w:val="20"/>
          <w:szCs w:val="20"/>
        </w:rPr>
      </w:pPr>
      <w:r>
        <w:rPr>
          <w:rStyle w:val="fs13fw4fsi"/>
          <w:i/>
          <w:iCs/>
          <w:sz w:val="20"/>
          <w:szCs w:val="20"/>
        </w:rPr>
        <w:t>Researcher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6undefinedtdn"/>
          <w:b/>
          <w:bCs/>
          <w:sz w:val="20"/>
          <w:szCs w:val="20"/>
        </w:rPr>
        <w:t xml:space="preserve"> </w:t>
      </w:r>
      <w:r>
        <w:rPr>
          <w:rStyle w:val="fs13fw6"/>
          <w:b/>
          <w:bCs/>
          <w:sz w:val="20"/>
          <w:szCs w:val="20"/>
        </w:rPr>
        <w:t>PA TSA Data Science Competition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PA</w:t>
      </w:r>
      <w:r>
        <w:rPr>
          <w:rStyle w:val="fs13fw6fsi"/>
          <w:b/>
          <w:bCs/>
          <w:i/>
          <w:iCs/>
          <w:sz w:val="20"/>
          <w:szCs w:val="20"/>
        </w:rPr>
        <w:tab/>
        <w:t xml:space="preserve">December 2020 - April </w:t>
      </w:r>
      <w:r>
        <w:rPr>
          <w:rStyle w:val="fs13fw6fsi"/>
          <w:b/>
          <w:bCs/>
          <w:i/>
          <w:iCs/>
          <w:sz w:val="20"/>
          <w:szCs w:val="20"/>
        </w:rPr>
        <w:t>2021</w:t>
      </w:r>
    </w:p>
    <w:p w14:paraId="09239320" w14:textId="77777777" w:rsidR="007B1020" w:rsidRDefault="00080909">
      <w:pPr>
        <w:numPr>
          <w:ilvl w:val="0"/>
          <w:numId w:val="5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Qualified for national competition, placed 5th in state competition</w:t>
      </w:r>
    </w:p>
    <w:p w14:paraId="34CFF84F" w14:textId="77777777" w:rsidR="007B1020" w:rsidRDefault="00080909">
      <w:pPr>
        <w:numPr>
          <w:ilvl w:val="0"/>
          <w:numId w:val="5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Researched and created predictive machine learning models (LDA, QDA, Classification Trees) for diagnosing heart disease, trained from compiled hospital data sets of patient symptoms u</w:t>
      </w:r>
      <w:r>
        <w:rPr>
          <w:sz w:val="20"/>
          <w:szCs w:val="20"/>
        </w:rPr>
        <w:t>sing R programming language.</w:t>
      </w:r>
    </w:p>
    <w:p w14:paraId="2975C5B1" w14:textId="77777777" w:rsidR="007B1020" w:rsidRDefault="00080909">
      <w:pPr>
        <w:numPr>
          <w:ilvl w:val="0"/>
          <w:numId w:val="5"/>
        </w:numPr>
        <w:spacing w:after="60"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Researched and gave presentation on modern biotechnology solutions (the process of 3D-printing organs) for modern healthcare problems</w:t>
      </w:r>
    </w:p>
    <w:p w14:paraId="262DECB9" w14:textId="77777777" w:rsidR="007B1020" w:rsidRDefault="00080909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ADF2B61" w14:textId="77777777" w:rsidR="007B1020" w:rsidRDefault="00080909">
      <w:pPr>
        <w:tabs>
          <w:tab w:val="right" w:pos="10770"/>
        </w:tabs>
        <w:spacing w:line="205" w:lineRule="atLeast"/>
        <w:rPr>
          <w:rStyle w:val="fs13fw6fsi"/>
          <w:b/>
          <w:bCs/>
          <w:i/>
          <w:iCs/>
          <w:sz w:val="20"/>
          <w:szCs w:val="20"/>
        </w:rPr>
      </w:pPr>
      <w:r>
        <w:rPr>
          <w:rStyle w:val="fs13fw4fsi"/>
          <w:i/>
          <w:iCs/>
          <w:sz w:val="20"/>
          <w:szCs w:val="20"/>
        </w:rPr>
        <w:t>Internship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6undefinedtdn"/>
          <w:b/>
          <w:bCs/>
          <w:sz w:val="20"/>
          <w:szCs w:val="20"/>
        </w:rPr>
        <w:t xml:space="preserve"> </w:t>
      </w:r>
      <w:r>
        <w:rPr>
          <w:rStyle w:val="fs13fw6"/>
          <w:b/>
          <w:bCs/>
          <w:sz w:val="20"/>
          <w:szCs w:val="20"/>
        </w:rPr>
        <w:t>Main Line School of Real Estate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Wayne, PA</w:t>
      </w:r>
      <w:r>
        <w:rPr>
          <w:rStyle w:val="fs13fw6fsi"/>
          <w:b/>
          <w:bCs/>
          <w:i/>
          <w:iCs/>
          <w:sz w:val="20"/>
          <w:szCs w:val="20"/>
        </w:rPr>
        <w:tab/>
        <w:t>January 2020 - August 2021</w:t>
      </w:r>
    </w:p>
    <w:p w14:paraId="6E900E96" w14:textId="77777777" w:rsidR="007B1020" w:rsidRDefault="00080909">
      <w:pPr>
        <w:numPr>
          <w:ilvl w:val="0"/>
          <w:numId w:val="6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>
        <w:rPr>
          <w:sz w:val="20"/>
          <w:szCs w:val="20"/>
        </w:rPr>
        <w:t>media creation, web scraping, and data collection for online school of real estate</w:t>
      </w:r>
    </w:p>
    <w:p w14:paraId="278C9558" w14:textId="77777777" w:rsidR="007B1020" w:rsidRDefault="00080909">
      <w:pPr>
        <w:numPr>
          <w:ilvl w:val="0"/>
          <w:numId w:val="6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Collected and stored contact information of clients and members of PA broker association network into database</w:t>
      </w:r>
    </w:p>
    <w:p w14:paraId="574A0664" w14:textId="77777777" w:rsidR="007B1020" w:rsidRDefault="00080909">
      <w:pPr>
        <w:numPr>
          <w:ilvl w:val="0"/>
          <w:numId w:val="6"/>
        </w:numPr>
        <w:spacing w:after="60"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Experimented with Java and Apache Derby backend to construct p</w:t>
      </w:r>
      <w:r>
        <w:rPr>
          <w:sz w:val="20"/>
          <w:szCs w:val="20"/>
        </w:rPr>
        <w:t>ersonal database program with a GUI to collect and store contact information in organized and easy-to-access manner</w:t>
      </w:r>
    </w:p>
    <w:p w14:paraId="4DE417B9" w14:textId="77777777" w:rsidR="007B1020" w:rsidRDefault="00080909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26EF58A" w14:textId="77777777" w:rsidR="007B1020" w:rsidRDefault="00080909">
      <w:pPr>
        <w:tabs>
          <w:tab w:val="right" w:pos="10770"/>
        </w:tabs>
        <w:spacing w:line="205" w:lineRule="atLeast"/>
        <w:rPr>
          <w:rStyle w:val="fs13fw6fsi"/>
          <w:b/>
          <w:bCs/>
          <w:i/>
          <w:iCs/>
          <w:sz w:val="20"/>
          <w:szCs w:val="20"/>
        </w:rPr>
      </w:pPr>
      <w:r>
        <w:rPr>
          <w:rStyle w:val="fs13fw4fsi"/>
          <w:i/>
          <w:iCs/>
          <w:sz w:val="20"/>
          <w:szCs w:val="20"/>
        </w:rPr>
        <w:t>Tutor, Camp Counselor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6undefinedtdn"/>
          <w:b/>
          <w:bCs/>
          <w:sz w:val="20"/>
          <w:szCs w:val="20"/>
        </w:rPr>
        <w:t xml:space="preserve"> </w:t>
      </w:r>
      <w:r>
        <w:rPr>
          <w:rStyle w:val="fs13fw6"/>
          <w:b/>
          <w:bCs/>
          <w:sz w:val="20"/>
          <w:szCs w:val="20"/>
        </w:rPr>
        <w:t>Orion Communities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Phoenixville, PA</w:t>
      </w:r>
      <w:r>
        <w:rPr>
          <w:rStyle w:val="fs13fw6fsi"/>
          <w:b/>
          <w:bCs/>
          <w:i/>
          <w:iCs/>
          <w:sz w:val="20"/>
          <w:szCs w:val="20"/>
        </w:rPr>
        <w:tab/>
        <w:t>June 2019 - August 2019</w:t>
      </w:r>
    </w:p>
    <w:p w14:paraId="35CE8719" w14:textId="77777777" w:rsidR="007B1020" w:rsidRDefault="00080909">
      <w:pPr>
        <w:numPr>
          <w:ilvl w:val="0"/>
          <w:numId w:val="7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Taught STEM (earth science, circuits, robotics) to loca</w:t>
      </w:r>
      <w:r>
        <w:rPr>
          <w:sz w:val="20"/>
          <w:szCs w:val="20"/>
        </w:rPr>
        <w:t>l low-income students</w:t>
      </w:r>
    </w:p>
    <w:p w14:paraId="4F21AD5D" w14:textId="77777777" w:rsidR="007B1020" w:rsidRDefault="00080909">
      <w:pPr>
        <w:numPr>
          <w:ilvl w:val="0"/>
          <w:numId w:val="7"/>
        </w:numPr>
        <w:spacing w:after="60"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>Demonstrated workings of basic motors and taught basic programming of robots</w:t>
      </w:r>
    </w:p>
    <w:p w14:paraId="5A04961C" w14:textId="77777777" w:rsidR="007B1020" w:rsidRDefault="00080909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CFF9B64" w14:textId="77777777" w:rsidR="007B1020" w:rsidRDefault="00080909">
      <w:pPr>
        <w:pBdr>
          <w:bottom w:val="single" w:sz="6" w:space="0" w:color="000000"/>
        </w:pBdr>
        <w:spacing w:before="60" w:line="236" w:lineRule="atLeast"/>
        <w:rPr>
          <w:b/>
          <w:bCs/>
          <w:caps/>
        </w:rPr>
      </w:pPr>
      <w:r>
        <w:rPr>
          <w:b/>
          <w:bCs/>
          <w:caps/>
        </w:rPr>
        <w:t>projects</w:t>
      </w:r>
    </w:p>
    <w:p w14:paraId="74F948C1" w14:textId="77777777" w:rsidR="007B1020" w:rsidRDefault="00080909">
      <w:pPr>
        <w:numPr>
          <w:ilvl w:val="0"/>
          <w:numId w:val="8"/>
        </w:numPr>
        <w:spacing w:line="205" w:lineRule="atLeast"/>
        <w:ind w:left="330" w:hanging="252"/>
        <w:rPr>
          <w:sz w:val="20"/>
          <w:szCs w:val="20"/>
        </w:rPr>
      </w:pPr>
      <w:r>
        <w:rPr>
          <w:sz w:val="20"/>
          <w:szCs w:val="20"/>
        </w:rPr>
        <w:t xml:space="preserve">Enrollment Application: Designed and developed student enrollment application allowing school administrators to enroll students, search class </w:t>
      </w:r>
      <w:r>
        <w:rPr>
          <w:sz w:val="20"/>
          <w:szCs w:val="20"/>
        </w:rPr>
        <w:t>information to register students, and keep track of student progress and activities. Used Java and JavaFX as the programming language and Apache Derby as the database backend.</w:t>
      </w:r>
    </w:p>
    <w:sectPr w:rsidR="007B1020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9806D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E89B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7ECE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6A68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C4C5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E25E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CA1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482C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F4B2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10A1A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ACFA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F065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CE95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FA9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7A52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5659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120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A8A2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4C0DB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0654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88F4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1074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C899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58BC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FEDA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909B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6A03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192AA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3A7C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8861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D8A8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7AF8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D663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44B0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E40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62D3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164F5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DE20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36CA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221F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7218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7CF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FCA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3AE7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86E3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57C7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BEB9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1410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F460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20A6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F69C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102D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9673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1A27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7AE4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5E91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B86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8E3F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B07E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3496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58B5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9088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A8CE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1B84C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34AF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B29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5862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705F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7E89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2C6A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C54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6AA6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54013067">
    <w:abstractNumId w:val="0"/>
  </w:num>
  <w:num w:numId="2" w16cid:durableId="2056848271">
    <w:abstractNumId w:val="1"/>
  </w:num>
  <w:num w:numId="3" w16cid:durableId="69742511">
    <w:abstractNumId w:val="2"/>
  </w:num>
  <w:num w:numId="4" w16cid:durableId="1051460531">
    <w:abstractNumId w:val="3"/>
  </w:num>
  <w:num w:numId="5" w16cid:durableId="95101266">
    <w:abstractNumId w:val="4"/>
  </w:num>
  <w:num w:numId="6" w16cid:durableId="1171212429">
    <w:abstractNumId w:val="5"/>
  </w:num>
  <w:num w:numId="7" w16cid:durableId="325979336">
    <w:abstractNumId w:val="6"/>
  </w:num>
  <w:num w:numId="8" w16cid:durableId="130710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020"/>
    <w:rsid w:val="00080909"/>
    <w:rsid w:val="007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B484"/>
  <w15:docId w15:val="{A42EE51F-3892-4104-B6F2-43E4361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6fsi">
    <w:name w:val="fs13 fw6 fsi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4fsiundefinedtdn">
    <w:name w:val="fs13 fw4 fsi undefined tdn"/>
    <w:basedOn w:val="DefaultParagraphFont"/>
  </w:style>
  <w:style w:type="character" w:customStyle="1" w:styleId="fs13fw4fsi">
    <w:name w:val="fs13 fw4 fs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huynh5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danielhuynh523@gmail.com</cp:lastModifiedBy>
  <cp:revision>1</cp:revision>
  <dcterms:created xsi:type="dcterms:W3CDTF">2022-05-25T18:48:00Z</dcterms:created>
  <dcterms:modified xsi:type="dcterms:W3CDTF">2022-05-25T18:48:00Z</dcterms:modified>
</cp:coreProperties>
</file>