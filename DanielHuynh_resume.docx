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3E0EE" w14:textId="77777777" w:rsidR="007B1020" w:rsidRDefault="00080909">
      <w:pPr>
        <w:pBdr>
          <w:bottom w:val="single" w:sz="6" w:space="0" w:color="FFFFFF"/>
        </w:pBdr>
        <w:spacing w:line="284" w:lineRule="atLeast"/>
        <w:jc w:val="center"/>
        <w:rPr>
          <w:b/>
          <w:bCs/>
          <w:caps/>
          <w:sz w:val="28"/>
          <w:szCs w:val="28"/>
        </w:rPr>
      </w:pPr>
      <w:r>
        <w:rPr>
          <w:b/>
          <w:bCs/>
          <w:caps/>
          <w:sz w:val="28"/>
          <w:szCs w:val="28"/>
        </w:rPr>
        <w:t>Daniel Huynh</w:t>
      </w:r>
    </w:p>
    <w:p w14:paraId="471219CE" w14:textId="3AF3B992" w:rsidR="007B1020" w:rsidRDefault="00080909" w:rsidP="0079604D">
      <w:pPr>
        <w:pBdr>
          <w:bottom w:val="single" w:sz="6" w:space="0" w:color="FFFFFF"/>
        </w:pBdr>
        <w:spacing w:line="205" w:lineRule="atLeast"/>
        <w:jc w:val="center"/>
        <w:rPr>
          <w:sz w:val="20"/>
          <w:szCs w:val="20"/>
        </w:rPr>
      </w:pPr>
      <w:r>
        <w:rPr>
          <w:sz w:val="20"/>
          <w:szCs w:val="20"/>
        </w:rPr>
        <w:t>523 Red Coat Ln, Phoenixville, PA 19460 </w:t>
      </w:r>
      <w:r>
        <w:rPr>
          <w:color w:val="000000"/>
          <w:sz w:val="20"/>
          <w:szCs w:val="20"/>
        </w:rPr>
        <w:t>| </w:t>
      </w:r>
      <w:hyperlink r:id="rId5" w:history="1">
        <w:r>
          <w:rPr>
            <w:color w:val="000000"/>
            <w:sz w:val="20"/>
            <w:szCs w:val="20"/>
          </w:rPr>
          <w:t>danielhuynh523@gmail.com</w:t>
        </w:r>
      </w:hyperlink>
      <w:r>
        <w:rPr>
          <w:sz w:val="20"/>
          <w:szCs w:val="20"/>
        </w:rPr>
        <w:t> </w:t>
      </w:r>
      <w:r>
        <w:rPr>
          <w:color w:val="000000"/>
          <w:sz w:val="20"/>
          <w:szCs w:val="20"/>
        </w:rPr>
        <w:t>| </w:t>
      </w:r>
      <w:r>
        <w:rPr>
          <w:sz w:val="20"/>
          <w:szCs w:val="20"/>
        </w:rPr>
        <w:t>(215) 870 5157</w:t>
      </w:r>
      <w:r w:rsidR="00B55AC6">
        <w:rPr>
          <w:sz w:val="20"/>
          <w:szCs w:val="20"/>
        </w:rPr>
        <w:t xml:space="preserve"> | Website: danielhuynh0.github.io</w:t>
      </w:r>
    </w:p>
    <w:p w14:paraId="1C74CDFA" w14:textId="77777777" w:rsidR="007B1020" w:rsidRDefault="00080909">
      <w:pPr>
        <w:pBdr>
          <w:bottom w:val="single" w:sz="6" w:space="0" w:color="000000"/>
        </w:pBdr>
        <w:spacing w:before="60" w:line="236" w:lineRule="atLeast"/>
        <w:rPr>
          <w:b/>
          <w:bCs/>
          <w:caps/>
        </w:rPr>
      </w:pPr>
      <w:r>
        <w:rPr>
          <w:b/>
          <w:bCs/>
          <w:caps/>
        </w:rPr>
        <w:t>education</w:t>
      </w:r>
    </w:p>
    <w:p w14:paraId="480EB701" w14:textId="77777777" w:rsidR="007B1020" w:rsidRDefault="00080909">
      <w:pPr>
        <w:tabs>
          <w:tab w:val="right" w:pos="10770"/>
        </w:tabs>
        <w:spacing w:line="205" w:lineRule="atLeast"/>
        <w:rPr>
          <w:rStyle w:val="fs13fw6fsi"/>
          <w:b/>
          <w:bCs/>
          <w:i/>
          <w:iCs/>
          <w:sz w:val="20"/>
          <w:szCs w:val="20"/>
        </w:rPr>
      </w:pPr>
      <w:r>
        <w:rPr>
          <w:rStyle w:val="fs13fw6"/>
          <w:b/>
          <w:bCs/>
          <w:sz w:val="20"/>
          <w:szCs w:val="20"/>
        </w:rPr>
        <w:t>University of Virginia</w:t>
      </w:r>
      <w:r>
        <w:rPr>
          <w:rStyle w:val="fs13fw6undefinedtdn"/>
          <w:b/>
          <w:bCs/>
          <w:sz w:val="20"/>
          <w:szCs w:val="20"/>
        </w:rPr>
        <w:t>,</w:t>
      </w:r>
      <w:r>
        <w:rPr>
          <w:rStyle w:val="fs13fw4undefinedtdn"/>
          <w:sz w:val="20"/>
          <w:szCs w:val="20"/>
        </w:rPr>
        <w:t xml:space="preserve"> </w:t>
      </w:r>
      <w:r>
        <w:rPr>
          <w:rStyle w:val="fs13fw4"/>
          <w:sz w:val="20"/>
          <w:szCs w:val="20"/>
        </w:rPr>
        <w:t>School of Engineering and Applied Sciences</w:t>
      </w:r>
      <w:r>
        <w:rPr>
          <w:rStyle w:val="fs13fw4undefinedtdn"/>
          <w:sz w:val="20"/>
          <w:szCs w:val="20"/>
        </w:rPr>
        <w:t xml:space="preserve">, </w:t>
      </w:r>
      <w:r>
        <w:rPr>
          <w:rStyle w:val="fs13fw4"/>
          <w:sz w:val="20"/>
          <w:szCs w:val="20"/>
        </w:rPr>
        <w:t>Charlottesville, VA</w:t>
      </w:r>
      <w:r>
        <w:rPr>
          <w:rStyle w:val="fs13fw6fsi"/>
          <w:b/>
          <w:bCs/>
          <w:i/>
          <w:iCs/>
          <w:sz w:val="20"/>
          <w:szCs w:val="20"/>
        </w:rPr>
        <w:tab/>
        <w:t>August 2021 - May 2025</w:t>
      </w:r>
    </w:p>
    <w:p w14:paraId="778F6A44" w14:textId="77777777" w:rsidR="007B1020" w:rsidRDefault="00080909">
      <w:pPr>
        <w:spacing w:line="205" w:lineRule="atLeast"/>
        <w:rPr>
          <w:sz w:val="20"/>
          <w:szCs w:val="20"/>
        </w:rPr>
      </w:pPr>
      <w:r>
        <w:rPr>
          <w:rStyle w:val="fs13fw4overflow-hidden"/>
          <w:sz w:val="20"/>
          <w:szCs w:val="20"/>
        </w:rPr>
        <w:t>Bachelor of Science in Computer Science</w:t>
      </w:r>
      <w:r>
        <w:rPr>
          <w:sz w:val="20"/>
          <w:szCs w:val="20"/>
        </w:rPr>
        <w:t xml:space="preserve"> </w:t>
      </w:r>
    </w:p>
    <w:p w14:paraId="53ECA8CA" w14:textId="77777777" w:rsidR="007B1020" w:rsidRDefault="00080909">
      <w:pPr>
        <w:numPr>
          <w:ilvl w:val="0"/>
          <w:numId w:val="1"/>
        </w:numPr>
        <w:spacing w:line="205" w:lineRule="atLeast"/>
        <w:ind w:left="330" w:hanging="252"/>
        <w:rPr>
          <w:sz w:val="20"/>
          <w:szCs w:val="20"/>
        </w:rPr>
      </w:pPr>
      <w:r>
        <w:rPr>
          <w:sz w:val="20"/>
          <w:szCs w:val="20"/>
        </w:rPr>
        <w:t>GPA: 3.972 / 4.0</w:t>
      </w:r>
    </w:p>
    <w:p w14:paraId="07410569" w14:textId="5DA1FBF7" w:rsidR="0079604D" w:rsidRPr="0079604D" w:rsidRDefault="00080909" w:rsidP="0079604D">
      <w:pPr>
        <w:numPr>
          <w:ilvl w:val="0"/>
          <w:numId w:val="1"/>
        </w:numPr>
        <w:spacing w:after="60" w:line="205" w:lineRule="atLeast"/>
        <w:ind w:left="330" w:hanging="252"/>
        <w:rPr>
          <w:sz w:val="20"/>
          <w:szCs w:val="20"/>
        </w:rPr>
      </w:pPr>
      <w:r>
        <w:rPr>
          <w:sz w:val="20"/>
          <w:szCs w:val="20"/>
        </w:rPr>
        <w:t xml:space="preserve">Relevant Coursework: Computer Systems and </w:t>
      </w:r>
      <w:r w:rsidR="00D55436">
        <w:rPr>
          <w:sz w:val="20"/>
          <w:szCs w:val="20"/>
        </w:rPr>
        <w:t>Organization</w:t>
      </w:r>
      <w:r>
        <w:rPr>
          <w:sz w:val="20"/>
          <w:szCs w:val="20"/>
        </w:rPr>
        <w:t xml:space="preserve">, Data Structures and Algorithms, </w:t>
      </w:r>
      <w:r w:rsidR="00D55436">
        <w:rPr>
          <w:sz w:val="20"/>
          <w:szCs w:val="20"/>
        </w:rPr>
        <w:t xml:space="preserve">Software Development, </w:t>
      </w:r>
      <w:r>
        <w:rPr>
          <w:sz w:val="20"/>
          <w:szCs w:val="20"/>
        </w:rPr>
        <w:t>Data Science with R, Discrete Mathematics and Theory, Physics 1 &amp; 2, Intro to Statistical Analysis</w:t>
      </w:r>
      <w:r w:rsidR="00744A43">
        <w:rPr>
          <w:sz w:val="20"/>
          <w:szCs w:val="20"/>
        </w:rPr>
        <w:t>, Probability, Linear Algebra</w:t>
      </w:r>
    </w:p>
    <w:p w14:paraId="7D8BAEC1" w14:textId="77777777" w:rsidR="007B1020" w:rsidRDefault="00080909">
      <w:pPr>
        <w:pBdr>
          <w:bottom w:val="single" w:sz="6" w:space="0" w:color="000000"/>
        </w:pBdr>
        <w:spacing w:before="60" w:line="236" w:lineRule="atLeast"/>
        <w:rPr>
          <w:b/>
          <w:bCs/>
          <w:caps/>
        </w:rPr>
      </w:pPr>
      <w:r>
        <w:rPr>
          <w:b/>
          <w:bCs/>
          <w:caps/>
        </w:rPr>
        <w:t>skills</w:t>
      </w:r>
    </w:p>
    <w:p w14:paraId="72BC2349" w14:textId="657034CC" w:rsidR="007B1020" w:rsidRDefault="00080909">
      <w:pPr>
        <w:numPr>
          <w:ilvl w:val="0"/>
          <w:numId w:val="2"/>
        </w:numPr>
        <w:spacing w:line="205" w:lineRule="atLeast"/>
        <w:ind w:left="330" w:hanging="252"/>
        <w:rPr>
          <w:sz w:val="20"/>
          <w:szCs w:val="20"/>
        </w:rPr>
      </w:pPr>
      <w:r>
        <w:rPr>
          <w:sz w:val="20"/>
          <w:szCs w:val="20"/>
        </w:rPr>
        <w:t>Strong Knowledge in Java and C, Knowledge in Python,</w:t>
      </w:r>
      <w:r w:rsidR="00E15F4A">
        <w:rPr>
          <w:sz w:val="20"/>
          <w:szCs w:val="20"/>
        </w:rPr>
        <w:t xml:space="preserve"> React,</w:t>
      </w:r>
      <w:r>
        <w:rPr>
          <w:sz w:val="20"/>
          <w:szCs w:val="20"/>
        </w:rPr>
        <w:t xml:space="preserve"> </w:t>
      </w:r>
      <w:r w:rsidR="00EB4197">
        <w:rPr>
          <w:sz w:val="20"/>
          <w:szCs w:val="20"/>
        </w:rPr>
        <w:t xml:space="preserve">JavaScript, </w:t>
      </w:r>
      <w:r>
        <w:rPr>
          <w:sz w:val="20"/>
          <w:szCs w:val="20"/>
        </w:rPr>
        <w:t>SQL, HTML, CSS, R, C++, Assembly</w:t>
      </w:r>
    </w:p>
    <w:p w14:paraId="36A2AD6B" w14:textId="77777777" w:rsidR="007B1020" w:rsidRDefault="00080909">
      <w:pPr>
        <w:numPr>
          <w:ilvl w:val="0"/>
          <w:numId w:val="2"/>
        </w:numPr>
        <w:spacing w:line="205" w:lineRule="atLeast"/>
        <w:ind w:left="330" w:hanging="252"/>
        <w:rPr>
          <w:sz w:val="20"/>
          <w:szCs w:val="20"/>
        </w:rPr>
      </w:pPr>
      <w:r>
        <w:rPr>
          <w:sz w:val="20"/>
          <w:szCs w:val="20"/>
        </w:rPr>
        <w:t>Software: Eclipse, VS Code, R Studio, MySQL, MATLAB, Autodesk Fusion 360, AutoCAD, Apache Derby, Microsoft Office</w:t>
      </w:r>
    </w:p>
    <w:p w14:paraId="19E3AC21" w14:textId="77777777" w:rsidR="007B1020" w:rsidRDefault="00080909">
      <w:pPr>
        <w:numPr>
          <w:ilvl w:val="0"/>
          <w:numId w:val="2"/>
        </w:numPr>
        <w:spacing w:line="205" w:lineRule="atLeast"/>
        <w:ind w:left="330" w:hanging="252"/>
        <w:rPr>
          <w:sz w:val="20"/>
          <w:szCs w:val="20"/>
        </w:rPr>
      </w:pPr>
      <w:r>
        <w:rPr>
          <w:sz w:val="20"/>
          <w:szCs w:val="20"/>
        </w:rPr>
        <w:t>Systems: Windows, MacOS, UNIX, LINUX, Solaris</w:t>
      </w:r>
    </w:p>
    <w:p w14:paraId="4CCC4384" w14:textId="7ED871A6" w:rsidR="007B1020" w:rsidRPr="0077346F" w:rsidRDefault="00080909" w:rsidP="0077346F">
      <w:pPr>
        <w:numPr>
          <w:ilvl w:val="0"/>
          <w:numId w:val="2"/>
        </w:numPr>
        <w:spacing w:line="276" w:lineRule="auto"/>
        <w:ind w:left="330" w:hanging="252"/>
        <w:rPr>
          <w:sz w:val="20"/>
          <w:szCs w:val="20"/>
        </w:rPr>
      </w:pPr>
      <w:r>
        <w:rPr>
          <w:sz w:val="20"/>
          <w:szCs w:val="20"/>
        </w:rPr>
        <w:t>Languages: English (Native), Vietnamese (Native), Spanish (Basic)</w:t>
      </w:r>
    </w:p>
    <w:p w14:paraId="5346EBFB" w14:textId="77777777" w:rsidR="007B1020" w:rsidRDefault="00080909">
      <w:pPr>
        <w:pBdr>
          <w:bottom w:val="single" w:sz="6" w:space="0" w:color="000000"/>
        </w:pBdr>
        <w:spacing w:before="60" w:line="236" w:lineRule="atLeast"/>
        <w:rPr>
          <w:b/>
          <w:bCs/>
          <w:caps/>
        </w:rPr>
      </w:pPr>
      <w:r>
        <w:rPr>
          <w:b/>
          <w:bCs/>
          <w:caps/>
        </w:rPr>
        <w:t>experience</w:t>
      </w:r>
    </w:p>
    <w:p w14:paraId="3D0BCC5A" w14:textId="77777777" w:rsidR="00667FF0" w:rsidRDefault="00667FF0" w:rsidP="00667FF0">
      <w:pPr>
        <w:tabs>
          <w:tab w:val="right" w:pos="10770"/>
        </w:tabs>
        <w:spacing w:line="120" w:lineRule="auto"/>
        <w:rPr>
          <w:rStyle w:val="fs13fw4fsi"/>
          <w:i/>
          <w:iCs/>
          <w:sz w:val="20"/>
          <w:szCs w:val="20"/>
        </w:rPr>
      </w:pPr>
    </w:p>
    <w:p w14:paraId="47C1F0ED" w14:textId="57B45ACA" w:rsidR="00D540B1" w:rsidRDefault="00D540B1" w:rsidP="00D540B1">
      <w:pPr>
        <w:tabs>
          <w:tab w:val="right" w:pos="10770"/>
        </w:tabs>
        <w:spacing w:line="205" w:lineRule="atLeast"/>
        <w:rPr>
          <w:rStyle w:val="fs13fw6fsi"/>
          <w:b/>
          <w:bCs/>
          <w:i/>
          <w:iCs/>
          <w:sz w:val="20"/>
          <w:szCs w:val="20"/>
        </w:rPr>
      </w:pPr>
      <w:r>
        <w:rPr>
          <w:rStyle w:val="fs13fw4fsi"/>
          <w:i/>
          <w:iCs/>
          <w:sz w:val="20"/>
          <w:szCs w:val="20"/>
        </w:rPr>
        <w:t>Internship</w:t>
      </w:r>
      <w:r>
        <w:rPr>
          <w:rStyle w:val="fs13fw4fsiundefinedtdn"/>
          <w:i/>
          <w:iCs/>
          <w:sz w:val="20"/>
          <w:szCs w:val="20"/>
        </w:rPr>
        <w:t>,</w:t>
      </w:r>
      <w:r>
        <w:rPr>
          <w:rStyle w:val="fs13fw6undefinedtdn"/>
          <w:b/>
          <w:bCs/>
          <w:sz w:val="20"/>
          <w:szCs w:val="20"/>
        </w:rPr>
        <w:t xml:space="preserve"> </w:t>
      </w:r>
      <w:r>
        <w:rPr>
          <w:rStyle w:val="fs13fw6"/>
          <w:b/>
          <w:bCs/>
          <w:sz w:val="20"/>
          <w:szCs w:val="20"/>
        </w:rPr>
        <w:t xml:space="preserve">Information Security Operations Center of UVA, </w:t>
      </w:r>
      <w:r>
        <w:rPr>
          <w:rStyle w:val="fs13fw4"/>
          <w:sz w:val="20"/>
          <w:szCs w:val="20"/>
        </w:rPr>
        <w:t>Charlottesville, VA</w:t>
      </w:r>
      <w:r>
        <w:rPr>
          <w:rStyle w:val="fs13fw6fsi"/>
          <w:b/>
          <w:bCs/>
          <w:i/>
          <w:iCs/>
          <w:sz w:val="20"/>
          <w:szCs w:val="20"/>
        </w:rPr>
        <w:tab/>
        <w:t>August 2022 - Present</w:t>
      </w:r>
    </w:p>
    <w:p w14:paraId="2E81D048" w14:textId="75124D70" w:rsidR="00D540B1" w:rsidRDefault="00CD42B6" w:rsidP="00D55436">
      <w:pPr>
        <w:numPr>
          <w:ilvl w:val="0"/>
          <w:numId w:val="3"/>
        </w:numPr>
        <w:spacing w:line="205" w:lineRule="atLeast"/>
        <w:ind w:left="330" w:hanging="252"/>
        <w:rPr>
          <w:sz w:val="20"/>
          <w:szCs w:val="20"/>
        </w:rPr>
      </w:pPr>
      <w:r>
        <w:rPr>
          <w:sz w:val="20"/>
          <w:szCs w:val="20"/>
        </w:rPr>
        <w:t>Triage risk of and r</w:t>
      </w:r>
      <w:r w:rsidR="00284DCC">
        <w:rPr>
          <w:sz w:val="20"/>
          <w:szCs w:val="20"/>
        </w:rPr>
        <w:t>esolve</w:t>
      </w:r>
      <w:r>
        <w:rPr>
          <w:sz w:val="20"/>
          <w:szCs w:val="20"/>
        </w:rPr>
        <w:t xml:space="preserve"> </w:t>
      </w:r>
      <w:r w:rsidR="00284DCC">
        <w:rPr>
          <w:sz w:val="20"/>
          <w:szCs w:val="20"/>
        </w:rPr>
        <w:t>security vulnerability an</w:t>
      </w:r>
      <w:r w:rsidR="00CC1FEB">
        <w:rPr>
          <w:sz w:val="20"/>
          <w:szCs w:val="20"/>
        </w:rPr>
        <w:t xml:space="preserve">d </w:t>
      </w:r>
      <w:r w:rsidR="00284DCC">
        <w:rPr>
          <w:sz w:val="20"/>
          <w:szCs w:val="20"/>
        </w:rPr>
        <w:t xml:space="preserve">exploit report tickets </w:t>
      </w:r>
      <w:r>
        <w:rPr>
          <w:sz w:val="20"/>
          <w:szCs w:val="20"/>
        </w:rPr>
        <w:t xml:space="preserve">sent </w:t>
      </w:r>
      <w:r w:rsidR="00284DCC">
        <w:rPr>
          <w:sz w:val="20"/>
          <w:szCs w:val="20"/>
        </w:rPr>
        <w:t>to the Security Operations Center</w:t>
      </w:r>
    </w:p>
    <w:p w14:paraId="569FE391" w14:textId="4A1E8C2F" w:rsidR="00336EF1" w:rsidRDefault="00336EF1" w:rsidP="00D55436">
      <w:pPr>
        <w:numPr>
          <w:ilvl w:val="0"/>
          <w:numId w:val="3"/>
        </w:numPr>
        <w:spacing w:line="205" w:lineRule="atLeast"/>
        <w:ind w:left="330" w:hanging="252"/>
        <w:rPr>
          <w:sz w:val="20"/>
          <w:szCs w:val="20"/>
        </w:rPr>
      </w:pPr>
      <w:r>
        <w:rPr>
          <w:sz w:val="20"/>
          <w:szCs w:val="20"/>
        </w:rPr>
        <w:t>Hunt for</w:t>
      </w:r>
      <w:r w:rsidR="003F317D">
        <w:rPr>
          <w:sz w:val="20"/>
          <w:szCs w:val="20"/>
        </w:rPr>
        <w:t xml:space="preserve"> and investigate</w:t>
      </w:r>
      <w:r>
        <w:rPr>
          <w:sz w:val="20"/>
          <w:szCs w:val="20"/>
        </w:rPr>
        <w:t xml:space="preserve"> security vulnerabilities within school system using</w:t>
      </w:r>
      <w:r w:rsidR="003F317D">
        <w:rPr>
          <w:sz w:val="20"/>
          <w:szCs w:val="20"/>
        </w:rPr>
        <w:t xml:space="preserve"> Splunk</w:t>
      </w:r>
      <w:r w:rsidR="00CC1FEB">
        <w:rPr>
          <w:sz w:val="20"/>
          <w:szCs w:val="20"/>
        </w:rPr>
        <w:t xml:space="preserve">, using SPL queries to look through </w:t>
      </w:r>
      <w:r w:rsidR="0097212B">
        <w:rPr>
          <w:sz w:val="20"/>
          <w:szCs w:val="20"/>
        </w:rPr>
        <w:t>DNS/</w:t>
      </w:r>
      <w:r w:rsidR="00CC1FEB">
        <w:rPr>
          <w:sz w:val="20"/>
          <w:szCs w:val="20"/>
        </w:rPr>
        <w:t>DHCP logs</w:t>
      </w:r>
      <w:r w:rsidR="0097212B">
        <w:rPr>
          <w:sz w:val="20"/>
          <w:szCs w:val="20"/>
        </w:rPr>
        <w:t xml:space="preserve"> for </w:t>
      </w:r>
      <w:r w:rsidR="00CC1FEB">
        <w:rPr>
          <w:sz w:val="20"/>
          <w:szCs w:val="20"/>
        </w:rPr>
        <w:t>IP connections to UVA server and email logs</w:t>
      </w:r>
      <w:r w:rsidR="0024611A">
        <w:rPr>
          <w:sz w:val="20"/>
          <w:szCs w:val="20"/>
        </w:rPr>
        <w:t xml:space="preserve"> for patterns and inco</w:t>
      </w:r>
      <w:r w:rsidR="00AF2799">
        <w:rPr>
          <w:sz w:val="20"/>
          <w:szCs w:val="20"/>
        </w:rPr>
        <w:t>n</w:t>
      </w:r>
      <w:r w:rsidR="0024611A">
        <w:rPr>
          <w:sz w:val="20"/>
          <w:szCs w:val="20"/>
        </w:rPr>
        <w:t>sistencies</w:t>
      </w:r>
    </w:p>
    <w:p w14:paraId="199DE080" w14:textId="77777777" w:rsidR="0077346F" w:rsidRDefault="0077346F" w:rsidP="00667FF0">
      <w:pPr>
        <w:tabs>
          <w:tab w:val="right" w:pos="10770"/>
        </w:tabs>
        <w:spacing w:line="120" w:lineRule="auto"/>
        <w:rPr>
          <w:rStyle w:val="fs13fw4fsi"/>
          <w:i/>
          <w:iCs/>
          <w:sz w:val="20"/>
          <w:szCs w:val="20"/>
        </w:rPr>
      </w:pPr>
    </w:p>
    <w:p w14:paraId="1C3EE13A" w14:textId="075D193D" w:rsidR="00D55436" w:rsidRDefault="00D55436" w:rsidP="00D55436">
      <w:pPr>
        <w:tabs>
          <w:tab w:val="right" w:pos="10770"/>
        </w:tabs>
        <w:spacing w:line="205" w:lineRule="atLeast"/>
        <w:rPr>
          <w:rStyle w:val="fs13fw6fsi"/>
          <w:b/>
          <w:bCs/>
          <w:i/>
          <w:iCs/>
          <w:sz w:val="20"/>
          <w:szCs w:val="20"/>
        </w:rPr>
      </w:pPr>
      <w:r>
        <w:rPr>
          <w:rStyle w:val="fs13fw4fsi"/>
          <w:i/>
          <w:iCs/>
          <w:sz w:val="20"/>
          <w:szCs w:val="20"/>
        </w:rPr>
        <w:t>Teaching Assistant</w:t>
      </w:r>
      <w:r>
        <w:rPr>
          <w:rStyle w:val="fs13fw4fsiundefinedtdn"/>
          <w:i/>
          <w:iCs/>
          <w:sz w:val="20"/>
          <w:szCs w:val="20"/>
        </w:rPr>
        <w:t>,</w:t>
      </w:r>
      <w:r>
        <w:rPr>
          <w:rStyle w:val="fs13fw6undefinedtdn"/>
          <w:b/>
          <w:bCs/>
          <w:sz w:val="20"/>
          <w:szCs w:val="20"/>
        </w:rPr>
        <w:t xml:space="preserve"> </w:t>
      </w:r>
      <w:r>
        <w:rPr>
          <w:rStyle w:val="fs13fw6"/>
          <w:b/>
          <w:bCs/>
          <w:sz w:val="20"/>
          <w:szCs w:val="20"/>
        </w:rPr>
        <w:t>UVA CS 2130: Computer Systems and Organization</w:t>
      </w:r>
      <w:r>
        <w:rPr>
          <w:rStyle w:val="fs13fw6undefinedtdn"/>
          <w:b/>
          <w:bCs/>
          <w:sz w:val="20"/>
          <w:szCs w:val="20"/>
        </w:rPr>
        <w:t>,</w:t>
      </w:r>
      <w:r>
        <w:rPr>
          <w:rStyle w:val="fs13fw4undefinedtdn"/>
          <w:sz w:val="20"/>
          <w:szCs w:val="20"/>
        </w:rPr>
        <w:t xml:space="preserve"> </w:t>
      </w:r>
      <w:r>
        <w:rPr>
          <w:rStyle w:val="fs13fw4"/>
          <w:sz w:val="20"/>
          <w:szCs w:val="20"/>
        </w:rPr>
        <w:t>Charlottesville, VA</w:t>
      </w:r>
      <w:r>
        <w:rPr>
          <w:rStyle w:val="fs13fw6fsi"/>
          <w:b/>
          <w:bCs/>
          <w:i/>
          <w:iCs/>
          <w:sz w:val="20"/>
          <w:szCs w:val="20"/>
        </w:rPr>
        <w:tab/>
        <w:t>August 2022 - Present</w:t>
      </w:r>
    </w:p>
    <w:p w14:paraId="350B0457" w14:textId="5987872C" w:rsidR="00BC6DD2" w:rsidRPr="00BC6DD2" w:rsidRDefault="00BC6DD2" w:rsidP="00BC6DD2">
      <w:pPr>
        <w:numPr>
          <w:ilvl w:val="0"/>
          <w:numId w:val="3"/>
        </w:numPr>
        <w:spacing w:line="205" w:lineRule="atLeast"/>
        <w:ind w:left="330" w:hanging="252"/>
        <w:rPr>
          <w:i/>
          <w:iCs/>
          <w:sz w:val="20"/>
          <w:szCs w:val="20"/>
        </w:rPr>
      </w:pPr>
      <w:r>
        <w:rPr>
          <w:sz w:val="20"/>
          <w:szCs w:val="20"/>
        </w:rPr>
        <w:t xml:space="preserve">Led large lab sections of students of around </w:t>
      </w:r>
      <w:r w:rsidR="0033610C">
        <w:rPr>
          <w:sz w:val="20"/>
          <w:szCs w:val="20"/>
        </w:rPr>
        <w:t>100</w:t>
      </w:r>
      <w:r>
        <w:rPr>
          <w:sz w:val="20"/>
          <w:szCs w:val="20"/>
        </w:rPr>
        <w:t xml:space="preserve"> people, and organized and prepared lab assignments and materials</w:t>
      </w:r>
    </w:p>
    <w:p w14:paraId="5369C888" w14:textId="145042F0" w:rsidR="00D55436" w:rsidRPr="00BC6DD2" w:rsidRDefault="00BC6DD2" w:rsidP="00BC6DD2">
      <w:pPr>
        <w:numPr>
          <w:ilvl w:val="0"/>
          <w:numId w:val="3"/>
        </w:numPr>
        <w:spacing w:line="205" w:lineRule="atLeast"/>
        <w:ind w:left="330" w:hanging="252"/>
        <w:rPr>
          <w:i/>
          <w:iCs/>
          <w:sz w:val="20"/>
          <w:szCs w:val="20"/>
        </w:rPr>
      </w:pPr>
      <w:r>
        <w:rPr>
          <w:sz w:val="20"/>
          <w:szCs w:val="20"/>
        </w:rPr>
        <w:t>Taught and answered student questions involving coding in C, computer architecture, computer memory structure and gates, writing Assembly language, command line</w:t>
      </w:r>
      <w:r w:rsidR="007540F1">
        <w:rPr>
          <w:sz w:val="20"/>
          <w:szCs w:val="20"/>
        </w:rPr>
        <w:t xml:space="preserve"> and uses of the command prompt</w:t>
      </w:r>
      <w:r>
        <w:rPr>
          <w:sz w:val="20"/>
          <w:szCs w:val="20"/>
        </w:rPr>
        <w:t xml:space="preserve">, using Linux, SSH, and </w:t>
      </w:r>
      <w:r w:rsidR="007540F1">
        <w:rPr>
          <w:sz w:val="20"/>
          <w:szCs w:val="20"/>
        </w:rPr>
        <w:t xml:space="preserve">version control using </w:t>
      </w:r>
      <w:r>
        <w:rPr>
          <w:sz w:val="20"/>
          <w:szCs w:val="20"/>
        </w:rPr>
        <w:t>Git</w:t>
      </w:r>
    </w:p>
    <w:p w14:paraId="7EC27774" w14:textId="135FC37C" w:rsidR="00D540B1" w:rsidRPr="00D540B1" w:rsidRDefault="00BC6DD2" w:rsidP="00D540B1">
      <w:pPr>
        <w:numPr>
          <w:ilvl w:val="0"/>
          <w:numId w:val="3"/>
        </w:numPr>
        <w:spacing w:line="205" w:lineRule="atLeast"/>
        <w:ind w:left="330" w:hanging="252"/>
        <w:rPr>
          <w:rStyle w:val="fs13fw4fsi"/>
          <w:i/>
          <w:iCs/>
          <w:sz w:val="20"/>
          <w:szCs w:val="20"/>
        </w:rPr>
      </w:pPr>
      <w:r>
        <w:rPr>
          <w:sz w:val="20"/>
          <w:szCs w:val="20"/>
        </w:rPr>
        <w:t>Graded class exams, projects, code, and assignments</w:t>
      </w:r>
    </w:p>
    <w:p w14:paraId="0D54E774" w14:textId="77777777" w:rsidR="00CD42B6" w:rsidRDefault="00CD42B6" w:rsidP="00667FF0">
      <w:pPr>
        <w:tabs>
          <w:tab w:val="right" w:pos="10770"/>
        </w:tabs>
        <w:spacing w:line="120" w:lineRule="auto"/>
        <w:rPr>
          <w:rStyle w:val="fs13fw4fsi"/>
          <w:i/>
          <w:iCs/>
          <w:sz w:val="20"/>
          <w:szCs w:val="20"/>
        </w:rPr>
      </w:pPr>
    </w:p>
    <w:p w14:paraId="62D7CB88" w14:textId="23AF0B65" w:rsidR="007B1020" w:rsidRDefault="00080909">
      <w:pPr>
        <w:tabs>
          <w:tab w:val="right" w:pos="10770"/>
        </w:tabs>
        <w:spacing w:line="205" w:lineRule="atLeast"/>
        <w:rPr>
          <w:rStyle w:val="fs13fw6fsi"/>
          <w:b/>
          <w:bCs/>
          <w:i/>
          <w:iCs/>
          <w:sz w:val="20"/>
          <w:szCs w:val="20"/>
        </w:rPr>
      </w:pPr>
      <w:r>
        <w:rPr>
          <w:rStyle w:val="fs13fw4fsi"/>
          <w:i/>
          <w:iCs/>
          <w:sz w:val="20"/>
          <w:szCs w:val="20"/>
        </w:rPr>
        <w:t>Executive Board and Developer</w:t>
      </w:r>
      <w:r>
        <w:rPr>
          <w:rStyle w:val="fs13fw4fsiundefinedtdn"/>
          <w:i/>
          <w:iCs/>
          <w:sz w:val="20"/>
          <w:szCs w:val="20"/>
        </w:rPr>
        <w:t>,</w:t>
      </w:r>
      <w:r>
        <w:rPr>
          <w:rStyle w:val="fs13fw6undefinedtdn"/>
          <w:b/>
          <w:bCs/>
          <w:sz w:val="20"/>
          <w:szCs w:val="20"/>
        </w:rPr>
        <w:t xml:space="preserve"> </w:t>
      </w:r>
      <w:r>
        <w:rPr>
          <w:rStyle w:val="fs13fw6"/>
          <w:b/>
          <w:bCs/>
          <w:sz w:val="20"/>
          <w:szCs w:val="20"/>
        </w:rPr>
        <w:t>Project Code (UVA CIO)</w:t>
      </w:r>
      <w:r>
        <w:rPr>
          <w:rStyle w:val="fs13fw6undefinedtdn"/>
          <w:b/>
          <w:bCs/>
          <w:sz w:val="20"/>
          <w:szCs w:val="20"/>
        </w:rPr>
        <w:t>,</w:t>
      </w:r>
      <w:r>
        <w:rPr>
          <w:rStyle w:val="fs13fw4undefinedtdn"/>
          <w:sz w:val="20"/>
          <w:szCs w:val="20"/>
        </w:rPr>
        <w:t xml:space="preserve"> </w:t>
      </w:r>
      <w:r>
        <w:rPr>
          <w:rStyle w:val="fs13fw4"/>
          <w:sz w:val="20"/>
          <w:szCs w:val="20"/>
        </w:rPr>
        <w:t>Charlottesville, VA</w:t>
      </w:r>
      <w:r>
        <w:rPr>
          <w:rStyle w:val="fs13fw6fsi"/>
          <w:b/>
          <w:bCs/>
          <w:i/>
          <w:iCs/>
          <w:sz w:val="20"/>
          <w:szCs w:val="20"/>
        </w:rPr>
        <w:tab/>
        <w:t>January 2021 - Present</w:t>
      </w:r>
    </w:p>
    <w:p w14:paraId="0BA807F6" w14:textId="6965209C" w:rsidR="007B1020" w:rsidRDefault="00080909">
      <w:pPr>
        <w:numPr>
          <w:ilvl w:val="0"/>
          <w:numId w:val="3"/>
        </w:numPr>
        <w:spacing w:line="205" w:lineRule="atLeast"/>
        <w:ind w:left="330" w:hanging="252"/>
        <w:rPr>
          <w:sz w:val="20"/>
          <w:szCs w:val="20"/>
        </w:rPr>
      </w:pPr>
      <w:r>
        <w:rPr>
          <w:sz w:val="20"/>
          <w:szCs w:val="20"/>
        </w:rPr>
        <w:t xml:space="preserve">Developed on Stock Market Bot project, utilizing data scraping and machine learning techniques to train and create models to make predictions based on </w:t>
      </w:r>
      <w:proofErr w:type="gramStart"/>
      <w:r>
        <w:rPr>
          <w:sz w:val="20"/>
          <w:szCs w:val="20"/>
        </w:rPr>
        <w:t>live stock</w:t>
      </w:r>
      <w:proofErr w:type="gramEnd"/>
      <w:r>
        <w:rPr>
          <w:sz w:val="20"/>
          <w:szCs w:val="20"/>
        </w:rPr>
        <w:t xml:space="preserve"> market data</w:t>
      </w:r>
      <w:r w:rsidR="0097212B">
        <w:rPr>
          <w:sz w:val="20"/>
          <w:szCs w:val="20"/>
        </w:rPr>
        <w:t>, implemented with</w:t>
      </w:r>
      <w:r w:rsidR="00CC1FEB">
        <w:rPr>
          <w:sz w:val="20"/>
          <w:szCs w:val="20"/>
        </w:rPr>
        <w:t xml:space="preserve"> Python and Beautiful Soup.</w:t>
      </w:r>
    </w:p>
    <w:p w14:paraId="57D2BAF4" w14:textId="01597B85" w:rsidR="00D540B1" w:rsidRDefault="00080909" w:rsidP="00D540B1">
      <w:pPr>
        <w:numPr>
          <w:ilvl w:val="0"/>
          <w:numId w:val="3"/>
        </w:numPr>
        <w:spacing w:after="60" w:line="205" w:lineRule="atLeast"/>
        <w:ind w:left="330" w:hanging="252"/>
        <w:rPr>
          <w:sz w:val="20"/>
          <w:szCs w:val="20"/>
        </w:rPr>
      </w:pPr>
      <w:r>
        <w:rPr>
          <w:sz w:val="20"/>
          <w:szCs w:val="20"/>
        </w:rPr>
        <w:t>Helped manage GitHub for project and assisted in problems with Git due to prior experience with Git</w:t>
      </w:r>
    </w:p>
    <w:p w14:paraId="60E44DB8" w14:textId="318672B9" w:rsidR="0077346F" w:rsidRDefault="0077346F" w:rsidP="00667FF0">
      <w:pPr>
        <w:spacing w:after="60" w:line="120" w:lineRule="auto"/>
        <w:ind w:left="72"/>
        <w:rPr>
          <w:sz w:val="20"/>
          <w:szCs w:val="20"/>
        </w:rPr>
      </w:pPr>
    </w:p>
    <w:p w14:paraId="70DB8CD8" w14:textId="77777777" w:rsidR="0077346F" w:rsidRPr="0077346F" w:rsidRDefault="0077346F" w:rsidP="0077346F">
      <w:pPr>
        <w:tabs>
          <w:tab w:val="right" w:pos="10770"/>
        </w:tabs>
        <w:spacing w:line="205" w:lineRule="atLeast"/>
        <w:rPr>
          <w:rStyle w:val="fs13fw6fsi"/>
          <w:b/>
          <w:bCs/>
          <w:i/>
          <w:iCs/>
          <w:sz w:val="20"/>
          <w:szCs w:val="20"/>
        </w:rPr>
      </w:pPr>
      <w:r w:rsidRPr="0077346F">
        <w:rPr>
          <w:rStyle w:val="fs13fw4fsi"/>
          <w:i/>
          <w:iCs/>
          <w:sz w:val="20"/>
          <w:szCs w:val="20"/>
        </w:rPr>
        <w:t>Chief Operating Officer, Marketing Officer</w:t>
      </w:r>
      <w:r w:rsidRPr="0077346F">
        <w:rPr>
          <w:rStyle w:val="fs13fw4fsiundefinedtdn"/>
          <w:i/>
          <w:iCs/>
          <w:sz w:val="20"/>
          <w:szCs w:val="20"/>
        </w:rPr>
        <w:t>,</w:t>
      </w:r>
      <w:r w:rsidRPr="0077346F">
        <w:rPr>
          <w:rStyle w:val="fs13fw6undefinedtdn"/>
          <w:b/>
          <w:bCs/>
          <w:sz w:val="20"/>
          <w:szCs w:val="20"/>
        </w:rPr>
        <w:t xml:space="preserve"> </w:t>
      </w:r>
      <w:r w:rsidRPr="0077346F">
        <w:rPr>
          <w:rStyle w:val="fs13fw6"/>
          <w:b/>
          <w:bCs/>
          <w:sz w:val="20"/>
          <w:szCs w:val="20"/>
        </w:rPr>
        <w:t>Creation for Prevention Association</w:t>
      </w:r>
      <w:r w:rsidRPr="0077346F">
        <w:rPr>
          <w:rStyle w:val="fs13fw6undefinedtdn"/>
          <w:b/>
          <w:bCs/>
          <w:sz w:val="20"/>
          <w:szCs w:val="20"/>
        </w:rPr>
        <w:t>,</w:t>
      </w:r>
      <w:r w:rsidRPr="0077346F">
        <w:rPr>
          <w:rStyle w:val="fs13fw4undefinedtdn"/>
          <w:sz w:val="20"/>
          <w:szCs w:val="20"/>
        </w:rPr>
        <w:t xml:space="preserve"> </w:t>
      </w:r>
      <w:r w:rsidRPr="0077346F">
        <w:rPr>
          <w:rStyle w:val="fs13fw4"/>
          <w:sz w:val="20"/>
          <w:szCs w:val="20"/>
        </w:rPr>
        <w:t>Phoenixville, PA</w:t>
      </w:r>
      <w:r w:rsidRPr="0077346F">
        <w:rPr>
          <w:rStyle w:val="fs13fw6fsi"/>
          <w:b/>
          <w:bCs/>
          <w:i/>
          <w:iCs/>
          <w:sz w:val="20"/>
          <w:szCs w:val="20"/>
        </w:rPr>
        <w:tab/>
        <w:t>December 2020 - Present</w:t>
      </w:r>
    </w:p>
    <w:p w14:paraId="2BB396AE" w14:textId="77777777" w:rsidR="00667FF0" w:rsidRDefault="00667FF0" w:rsidP="00667FF0">
      <w:pPr>
        <w:numPr>
          <w:ilvl w:val="0"/>
          <w:numId w:val="3"/>
        </w:numPr>
        <w:spacing w:line="205" w:lineRule="atLeast"/>
        <w:ind w:left="330" w:hanging="252"/>
        <w:rPr>
          <w:sz w:val="20"/>
          <w:szCs w:val="20"/>
        </w:rPr>
      </w:pPr>
      <w:r w:rsidRPr="0077346F">
        <w:rPr>
          <w:sz w:val="20"/>
          <w:szCs w:val="20"/>
        </w:rPr>
        <w:t>Managed organization database, finances, contacts for external partners and members of organization</w:t>
      </w:r>
    </w:p>
    <w:p w14:paraId="347F3BBD" w14:textId="4508CF7F" w:rsidR="0077346F" w:rsidRPr="00667FF0" w:rsidRDefault="00667FF0" w:rsidP="0077346F">
      <w:pPr>
        <w:numPr>
          <w:ilvl w:val="0"/>
          <w:numId w:val="3"/>
        </w:numPr>
        <w:spacing w:line="205" w:lineRule="atLeast"/>
        <w:ind w:left="330" w:hanging="252"/>
        <w:rPr>
          <w:rStyle w:val="fs13fw4fsi"/>
          <w:sz w:val="20"/>
          <w:szCs w:val="20"/>
        </w:rPr>
      </w:pPr>
      <w:r w:rsidRPr="00667FF0">
        <w:rPr>
          <w:sz w:val="20"/>
          <w:szCs w:val="20"/>
        </w:rPr>
        <w:t>Led marketing campaign and in charge of Facebook account for national nonprofit fundraiser, donated over 1000 units of PPE and medical supplies across 10 states to hospitals during pandemic</w:t>
      </w:r>
    </w:p>
    <w:p w14:paraId="6C0297F4" w14:textId="63641861" w:rsidR="00CD42B6" w:rsidRPr="0077346F" w:rsidRDefault="00CD42B6" w:rsidP="00667FF0">
      <w:pPr>
        <w:spacing w:after="60" w:line="120" w:lineRule="auto"/>
        <w:rPr>
          <w:rStyle w:val="fs13fw4fsi"/>
          <w:sz w:val="20"/>
          <w:szCs w:val="20"/>
        </w:rPr>
      </w:pPr>
    </w:p>
    <w:p w14:paraId="03A5C281" w14:textId="0D4004BE" w:rsidR="007B1020" w:rsidRDefault="00080909">
      <w:pPr>
        <w:tabs>
          <w:tab w:val="right" w:pos="10770"/>
        </w:tabs>
        <w:spacing w:line="205" w:lineRule="atLeast"/>
        <w:rPr>
          <w:rStyle w:val="fs13fw6fsi"/>
          <w:b/>
          <w:bCs/>
          <w:i/>
          <w:iCs/>
          <w:sz w:val="20"/>
          <w:szCs w:val="20"/>
        </w:rPr>
      </w:pPr>
      <w:r>
        <w:rPr>
          <w:rStyle w:val="fs13fw4fsi"/>
          <w:i/>
          <w:iCs/>
          <w:sz w:val="20"/>
          <w:szCs w:val="20"/>
        </w:rPr>
        <w:t>Researcher</w:t>
      </w:r>
      <w:r>
        <w:rPr>
          <w:rStyle w:val="fs13fw4fsiundefinedtdn"/>
          <w:i/>
          <w:iCs/>
          <w:sz w:val="20"/>
          <w:szCs w:val="20"/>
        </w:rPr>
        <w:t>,</w:t>
      </w:r>
      <w:r>
        <w:rPr>
          <w:rStyle w:val="fs13fw6undefinedtdn"/>
          <w:b/>
          <w:bCs/>
          <w:sz w:val="20"/>
          <w:szCs w:val="20"/>
        </w:rPr>
        <w:t xml:space="preserve"> </w:t>
      </w:r>
      <w:r>
        <w:rPr>
          <w:rStyle w:val="fs13fw6"/>
          <w:b/>
          <w:bCs/>
          <w:sz w:val="20"/>
          <w:szCs w:val="20"/>
        </w:rPr>
        <w:t>PA TSA Data Science Competition</w:t>
      </w:r>
      <w:r>
        <w:rPr>
          <w:rStyle w:val="fs13fw6undefinedtdn"/>
          <w:b/>
          <w:bCs/>
          <w:sz w:val="20"/>
          <w:szCs w:val="20"/>
        </w:rPr>
        <w:t>,</w:t>
      </w:r>
      <w:r>
        <w:rPr>
          <w:rStyle w:val="fs13fw4undefinedtdn"/>
          <w:sz w:val="20"/>
          <w:szCs w:val="20"/>
        </w:rPr>
        <w:t xml:space="preserve"> </w:t>
      </w:r>
      <w:r>
        <w:rPr>
          <w:rStyle w:val="fs13fw4"/>
          <w:sz w:val="20"/>
          <w:szCs w:val="20"/>
        </w:rPr>
        <w:t>PA</w:t>
      </w:r>
      <w:r>
        <w:rPr>
          <w:rStyle w:val="fs13fw6fsi"/>
          <w:b/>
          <w:bCs/>
          <w:i/>
          <w:iCs/>
          <w:sz w:val="20"/>
          <w:szCs w:val="20"/>
        </w:rPr>
        <w:tab/>
        <w:t>December 2020 - April 2021</w:t>
      </w:r>
    </w:p>
    <w:p w14:paraId="09239320" w14:textId="77777777" w:rsidR="007B1020" w:rsidRDefault="00080909">
      <w:pPr>
        <w:numPr>
          <w:ilvl w:val="0"/>
          <w:numId w:val="5"/>
        </w:numPr>
        <w:spacing w:line="205" w:lineRule="atLeast"/>
        <w:ind w:left="330" w:hanging="252"/>
        <w:rPr>
          <w:sz w:val="20"/>
          <w:szCs w:val="20"/>
        </w:rPr>
      </w:pPr>
      <w:r>
        <w:rPr>
          <w:sz w:val="20"/>
          <w:szCs w:val="20"/>
        </w:rPr>
        <w:t>Qualified for national competition, placed 5th in state competition</w:t>
      </w:r>
    </w:p>
    <w:p w14:paraId="34CFF84F" w14:textId="77777777" w:rsidR="007B1020" w:rsidRDefault="00080909">
      <w:pPr>
        <w:numPr>
          <w:ilvl w:val="0"/>
          <w:numId w:val="5"/>
        </w:numPr>
        <w:spacing w:line="205" w:lineRule="atLeast"/>
        <w:ind w:left="330" w:hanging="252"/>
        <w:rPr>
          <w:sz w:val="20"/>
          <w:szCs w:val="20"/>
        </w:rPr>
      </w:pPr>
      <w:r>
        <w:rPr>
          <w:sz w:val="20"/>
          <w:szCs w:val="20"/>
        </w:rPr>
        <w:t>Researched and created predictive machine learning models (LDA, QDA, Classification Trees) for diagnosing heart disease, trained from compiled hospital data sets of patient symptoms using R programming language.</w:t>
      </w:r>
    </w:p>
    <w:p w14:paraId="262DECB9" w14:textId="75B868F7" w:rsidR="007B1020" w:rsidRPr="00D540B1" w:rsidRDefault="00080909" w:rsidP="00D540B1">
      <w:pPr>
        <w:numPr>
          <w:ilvl w:val="0"/>
          <w:numId w:val="5"/>
        </w:numPr>
        <w:spacing w:after="60" w:line="205" w:lineRule="atLeast"/>
        <w:ind w:left="330" w:hanging="252"/>
        <w:rPr>
          <w:sz w:val="20"/>
          <w:szCs w:val="20"/>
        </w:rPr>
      </w:pPr>
      <w:r>
        <w:rPr>
          <w:sz w:val="20"/>
          <w:szCs w:val="20"/>
        </w:rPr>
        <w:t>Researched and present</w:t>
      </w:r>
      <w:r w:rsidR="00B879B1">
        <w:rPr>
          <w:sz w:val="20"/>
          <w:szCs w:val="20"/>
        </w:rPr>
        <w:t>ed</w:t>
      </w:r>
      <w:r>
        <w:rPr>
          <w:sz w:val="20"/>
          <w:szCs w:val="20"/>
        </w:rPr>
        <w:t xml:space="preserve"> on modern biotechnology solutions (the process of 3D-printing organs) for modern healthcare problems</w:t>
      </w:r>
    </w:p>
    <w:p w14:paraId="3887E9D7" w14:textId="77777777" w:rsidR="00CD42B6" w:rsidRDefault="00CD42B6" w:rsidP="00667FF0">
      <w:pPr>
        <w:tabs>
          <w:tab w:val="right" w:pos="10770"/>
        </w:tabs>
        <w:spacing w:line="120" w:lineRule="auto"/>
        <w:rPr>
          <w:rStyle w:val="fs13fw4fsi"/>
          <w:i/>
          <w:iCs/>
          <w:sz w:val="20"/>
          <w:szCs w:val="20"/>
        </w:rPr>
      </w:pPr>
    </w:p>
    <w:p w14:paraId="4ADF2B61" w14:textId="3A8C6EEA" w:rsidR="007B1020" w:rsidRDefault="00080909">
      <w:pPr>
        <w:tabs>
          <w:tab w:val="right" w:pos="10770"/>
        </w:tabs>
        <w:spacing w:line="205" w:lineRule="atLeast"/>
        <w:rPr>
          <w:rStyle w:val="fs13fw6fsi"/>
          <w:b/>
          <w:bCs/>
          <w:i/>
          <w:iCs/>
          <w:sz w:val="20"/>
          <w:szCs w:val="20"/>
        </w:rPr>
      </w:pPr>
      <w:r>
        <w:rPr>
          <w:rStyle w:val="fs13fw4fsi"/>
          <w:i/>
          <w:iCs/>
          <w:sz w:val="20"/>
          <w:szCs w:val="20"/>
        </w:rPr>
        <w:t>Internship</w:t>
      </w:r>
      <w:r>
        <w:rPr>
          <w:rStyle w:val="fs13fw4fsiundefinedtdn"/>
          <w:i/>
          <w:iCs/>
          <w:sz w:val="20"/>
          <w:szCs w:val="20"/>
        </w:rPr>
        <w:t>,</w:t>
      </w:r>
      <w:r>
        <w:rPr>
          <w:rStyle w:val="fs13fw6undefinedtdn"/>
          <w:b/>
          <w:bCs/>
          <w:sz w:val="20"/>
          <w:szCs w:val="20"/>
        </w:rPr>
        <w:t xml:space="preserve"> </w:t>
      </w:r>
      <w:r>
        <w:rPr>
          <w:rStyle w:val="fs13fw6"/>
          <w:b/>
          <w:bCs/>
          <w:sz w:val="20"/>
          <w:szCs w:val="20"/>
        </w:rPr>
        <w:t>Main Line School of Real Estate</w:t>
      </w:r>
      <w:r>
        <w:rPr>
          <w:rStyle w:val="fs13fw6undefinedtdn"/>
          <w:b/>
          <w:bCs/>
          <w:sz w:val="20"/>
          <w:szCs w:val="20"/>
        </w:rPr>
        <w:t>,</w:t>
      </w:r>
      <w:r>
        <w:rPr>
          <w:rStyle w:val="fs13fw4undefinedtdn"/>
          <w:sz w:val="20"/>
          <w:szCs w:val="20"/>
        </w:rPr>
        <w:t xml:space="preserve"> </w:t>
      </w:r>
      <w:r>
        <w:rPr>
          <w:rStyle w:val="fs13fw4"/>
          <w:sz w:val="20"/>
          <w:szCs w:val="20"/>
        </w:rPr>
        <w:t>Wayne, PA</w:t>
      </w:r>
      <w:r>
        <w:rPr>
          <w:rStyle w:val="fs13fw6fsi"/>
          <w:b/>
          <w:bCs/>
          <w:i/>
          <w:iCs/>
          <w:sz w:val="20"/>
          <w:szCs w:val="20"/>
        </w:rPr>
        <w:tab/>
        <w:t>January 2020 - August 2021</w:t>
      </w:r>
    </w:p>
    <w:p w14:paraId="6E900E96" w14:textId="77777777" w:rsidR="007B1020" w:rsidRDefault="00080909">
      <w:pPr>
        <w:numPr>
          <w:ilvl w:val="0"/>
          <w:numId w:val="6"/>
        </w:numPr>
        <w:spacing w:line="205" w:lineRule="atLeast"/>
        <w:ind w:left="330" w:hanging="252"/>
        <w:rPr>
          <w:sz w:val="20"/>
          <w:szCs w:val="20"/>
        </w:rPr>
      </w:pPr>
      <w:r>
        <w:rPr>
          <w:sz w:val="20"/>
          <w:szCs w:val="20"/>
        </w:rPr>
        <w:t>Led media creation, web scraping, and data collection for online school of real estate</w:t>
      </w:r>
    </w:p>
    <w:p w14:paraId="278C9558" w14:textId="77777777" w:rsidR="007B1020" w:rsidRDefault="00080909">
      <w:pPr>
        <w:numPr>
          <w:ilvl w:val="0"/>
          <w:numId w:val="6"/>
        </w:numPr>
        <w:spacing w:line="205" w:lineRule="atLeast"/>
        <w:ind w:left="330" w:hanging="252"/>
        <w:rPr>
          <w:sz w:val="20"/>
          <w:szCs w:val="20"/>
        </w:rPr>
      </w:pPr>
      <w:r>
        <w:rPr>
          <w:sz w:val="20"/>
          <w:szCs w:val="20"/>
        </w:rPr>
        <w:t>Collected and stored contact information of clients and members of PA broker association network into database</w:t>
      </w:r>
    </w:p>
    <w:p w14:paraId="5A04961C" w14:textId="3521BE41" w:rsidR="007B1020" w:rsidRPr="00D55436" w:rsidRDefault="00080909" w:rsidP="00D55436">
      <w:pPr>
        <w:numPr>
          <w:ilvl w:val="0"/>
          <w:numId w:val="6"/>
        </w:numPr>
        <w:spacing w:after="60" w:line="205" w:lineRule="atLeast"/>
        <w:ind w:left="330" w:hanging="252"/>
        <w:rPr>
          <w:sz w:val="20"/>
          <w:szCs w:val="20"/>
        </w:rPr>
      </w:pPr>
      <w:r>
        <w:rPr>
          <w:sz w:val="20"/>
          <w:szCs w:val="20"/>
        </w:rPr>
        <w:t>Experimented with Java and Apache Derby backend to construct personal database program with a GUI to collect and store contact information in organized and easy-to-access manner</w:t>
      </w:r>
      <w:r w:rsidRPr="00D55436">
        <w:rPr>
          <w:sz w:val="20"/>
          <w:szCs w:val="20"/>
        </w:rPr>
        <w:t> </w:t>
      </w:r>
    </w:p>
    <w:p w14:paraId="7CFF9B64" w14:textId="77777777" w:rsidR="007B1020" w:rsidRDefault="00080909">
      <w:pPr>
        <w:pBdr>
          <w:bottom w:val="single" w:sz="6" w:space="0" w:color="000000"/>
        </w:pBdr>
        <w:spacing w:before="60" w:line="236" w:lineRule="atLeast"/>
        <w:rPr>
          <w:b/>
          <w:bCs/>
          <w:caps/>
        </w:rPr>
      </w:pPr>
      <w:r>
        <w:rPr>
          <w:b/>
          <w:bCs/>
          <w:caps/>
        </w:rPr>
        <w:t>projects</w:t>
      </w:r>
    </w:p>
    <w:p w14:paraId="089E451B" w14:textId="6718718B" w:rsidR="003F317D" w:rsidRDefault="00DB64FA" w:rsidP="003F317D">
      <w:pPr>
        <w:numPr>
          <w:ilvl w:val="0"/>
          <w:numId w:val="8"/>
        </w:numPr>
        <w:spacing w:line="205" w:lineRule="atLeast"/>
        <w:ind w:left="330" w:hanging="252"/>
        <w:rPr>
          <w:sz w:val="20"/>
          <w:szCs w:val="20"/>
        </w:rPr>
      </w:pPr>
      <w:r>
        <w:rPr>
          <w:sz w:val="20"/>
          <w:szCs w:val="20"/>
        </w:rPr>
        <w:t xml:space="preserve">Website </w:t>
      </w:r>
      <w:r w:rsidR="00230D4D">
        <w:rPr>
          <w:sz w:val="20"/>
          <w:szCs w:val="20"/>
        </w:rPr>
        <w:t>Portfolio: https://danielhuynh0.github.io</w:t>
      </w:r>
    </w:p>
    <w:p w14:paraId="2FC8D137" w14:textId="1153125A" w:rsidR="003F317D" w:rsidRPr="003F317D" w:rsidRDefault="003F317D" w:rsidP="003F317D">
      <w:pPr>
        <w:numPr>
          <w:ilvl w:val="0"/>
          <w:numId w:val="8"/>
        </w:numPr>
        <w:spacing w:line="205" w:lineRule="atLeast"/>
        <w:ind w:left="330" w:hanging="252"/>
        <w:rPr>
          <w:sz w:val="20"/>
          <w:szCs w:val="20"/>
        </w:rPr>
      </w:pPr>
      <w:r>
        <w:rPr>
          <w:sz w:val="20"/>
          <w:szCs w:val="20"/>
        </w:rPr>
        <w:t xml:space="preserve">Weather Application: Online app </w:t>
      </w:r>
      <w:r w:rsidR="00177C96">
        <w:rPr>
          <w:sz w:val="20"/>
          <w:szCs w:val="20"/>
        </w:rPr>
        <w:t xml:space="preserve">written in React, styled with CSS, </w:t>
      </w:r>
      <w:r>
        <w:rPr>
          <w:sz w:val="20"/>
          <w:szCs w:val="20"/>
        </w:rPr>
        <w:t xml:space="preserve">allowing a user to </w:t>
      </w:r>
      <w:r w:rsidR="00177C96">
        <w:rPr>
          <w:sz w:val="20"/>
          <w:szCs w:val="20"/>
        </w:rPr>
        <w:t>enter in a location name</w:t>
      </w:r>
      <w:r w:rsidR="0079604D">
        <w:rPr>
          <w:sz w:val="20"/>
          <w:szCs w:val="20"/>
        </w:rPr>
        <w:t xml:space="preserve"> and see displayed weather data for that location. Uses</w:t>
      </w:r>
      <w:r w:rsidR="00177C96">
        <w:rPr>
          <w:sz w:val="20"/>
          <w:szCs w:val="20"/>
        </w:rPr>
        <w:t xml:space="preserve"> online APIs to convert </w:t>
      </w:r>
      <w:r w:rsidR="0079604D">
        <w:rPr>
          <w:sz w:val="20"/>
          <w:szCs w:val="20"/>
        </w:rPr>
        <w:t xml:space="preserve">from </w:t>
      </w:r>
      <w:r w:rsidR="00177C96">
        <w:rPr>
          <w:sz w:val="20"/>
          <w:szCs w:val="20"/>
        </w:rPr>
        <w:t>location name to longitude and latitude</w:t>
      </w:r>
      <w:r w:rsidR="0079604D">
        <w:rPr>
          <w:sz w:val="20"/>
          <w:szCs w:val="20"/>
        </w:rPr>
        <w:t>, and load weather data.</w:t>
      </w:r>
    </w:p>
    <w:p w14:paraId="0D50BC7D" w14:textId="77777777" w:rsidR="006A3D0A" w:rsidRDefault="006A3D0A" w:rsidP="006A3D0A">
      <w:pPr>
        <w:numPr>
          <w:ilvl w:val="0"/>
          <w:numId w:val="8"/>
        </w:numPr>
        <w:spacing w:line="205" w:lineRule="atLeast"/>
        <w:ind w:left="330" w:hanging="252"/>
        <w:rPr>
          <w:sz w:val="20"/>
          <w:szCs w:val="20"/>
        </w:rPr>
      </w:pPr>
      <w:r>
        <w:rPr>
          <w:sz w:val="20"/>
          <w:szCs w:val="20"/>
        </w:rPr>
        <w:t>Enrollment Application: Designed and developed student enrollment application allowing school administrators to enroll students, search class information to register students, and keep track of student progress and activities. Used Java and JavaFX as the programming language, styled with CSS, and implemented with Apache Derby as the database backend, using SQL queries.</w:t>
      </w:r>
    </w:p>
    <w:p w14:paraId="23819626" w14:textId="48479C56" w:rsidR="00EB4197" w:rsidRDefault="00EB4197">
      <w:pPr>
        <w:numPr>
          <w:ilvl w:val="0"/>
          <w:numId w:val="8"/>
        </w:numPr>
        <w:spacing w:line="205" w:lineRule="atLeast"/>
        <w:ind w:left="330" w:hanging="252"/>
        <w:rPr>
          <w:sz w:val="20"/>
          <w:szCs w:val="20"/>
        </w:rPr>
      </w:pPr>
      <w:r>
        <w:rPr>
          <w:sz w:val="20"/>
          <w:szCs w:val="20"/>
        </w:rPr>
        <w:t>Online Calculator: Written in JavaScript, with HTML and CSS, and hosted online. Functions as a four-function calculator.</w:t>
      </w:r>
    </w:p>
    <w:p w14:paraId="7577C3B6" w14:textId="6357FB41" w:rsidR="006B617B" w:rsidRPr="003F317D" w:rsidRDefault="00461A24" w:rsidP="003F317D">
      <w:pPr>
        <w:numPr>
          <w:ilvl w:val="0"/>
          <w:numId w:val="8"/>
        </w:numPr>
        <w:spacing w:line="205" w:lineRule="atLeast"/>
        <w:ind w:left="330" w:hanging="252"/>
        <w:rPr>
          <w:sz w:val="20"/>
          <w:szCs w:val="20"/>
        </w:rPr>
      </w:pPr>
      <w:r>
        <w:rPr>
          <w:sz w:val="20"/>
          <w:szCs w:val="20"/>
        </w:rPr>
        <w:t>Online Tic Tac Toe: Written in JavaScript, with HTML and CSS, and hosted online. Plays as a local two player game.</w:t>
      </w:r>
    </w:p>
    <w:p w14:paraId="6D85FA2A" w14:textId="77777777" w:rsidR="006B617B" w:rsidRDefault="006B617B" w:rsidP="006B617B">
      <w:pPr>
        <w:pBdr>
          <w:bottom w:val="single" w:sz="6" w:space="0" w:color="000000"/>
        </w:pBdr>
        <w:spacing w:before="60" w:line="236" w:lineRule="atLeast"/>
        <w:rPr>
          <w:b/>
          <w:bCs/>
          <w:caps/>
        </w:rPr>
      </w:pPr>
      <w:r>
        <w:rPr>
          <w:b/>
          <w:bCs/>
          <w:caps/>
        </w:rPr>
        <w:t>achievements</w:t>
      </w:r>
    </w:p>
    <w:p w14:paraId="47DB003D" w14:textId="302799DE" w:rsidR="006B617B" w:rsidRDefault="00540090" w:rsidP="006B617B">
      <w:pPr>
        <w:numPr>
          <w:ilvl w:val="0"/>
          <w:numId w:val="9"/>
        </w:numPr>
        <w:spacing w:line="205" w:lineRule="atLeast"/>
        <w:ind w:left="330" w:hanging="252"/>
        <w:rPr>
          <w:sz w:val="20"/>
          <w:szCs w:val="20"/>
        </w:rPr>
      </w:pPr>
      <w:r>
        <w:rPr>
          <w:sz w:val="20"/>
          <w:szCs w:val="20"/>
        </w:rPr>
        <w:t>U</w:t>
      </w:r>
      <w:r w:rsidR="00086FC0">
        <w:rPr>
          <w:sz w:val="20"/>
          <w:szCs w:val="20"/>
        </w:rPr>
        <w:t>niversity of Virginia</w:t>
      </w:r>
      <w:r>
        <w:rPr>
          <w:sz w:val="20"/>
          <w:szCs w:val="20"/>
        </w:rPr>
        <w:t xml:space="preserve"> SEAS </w:t>
      </w:r>
      <w:r w:rsidR="006B617B">
        <w:rPr>
          <w:sz w:val="20"/>
          <w:szCs w:val="20"/>
        </w:rPr>
        <w:t>Dean's List: Fall 2021, Spring 2022</w:t>
      </w:r>
    </w:p>
    <w:p w14:paraId="4263917B" w14:textId="4025FA85" w:rsidR="006B617B" w:rsidRPr="00E87AE8" w:rsidRDefault="006B617B" w:rsidP="006B617B">
      <w:pPr>
        <w:numPr>
          <w:ilvl w:val="0"/>
          <w:numId w:val="9"/>
        </w:numPr>
        <w:spacing w:line="205" w:lineRule="atLeast"/>
        <w:ind w:left="330" w:hanging="252"/>
        <w:rPr>
          <w:sz w:val="20"/>
          <w:szCs w:val="20"/>
        </w:rPr>
      </w:pPr>
      <w:r>
        <w:rPr>
          <w:sz w:val="20"/>
          <w:szCs w:val="20"/>
        </w:rPr>
        <w:t>National Merit Commended Scholar (Class of 2021)</w:t>
      </w:r>
    </w:p>
    <w:sectPr w:rsidR="006B617B" w:rsidRPr="00E87AE8">
      <w:pgSz w:w="12225" w:h="15810"/>
      <w:pgMar w:top="720" w:right="720" w:bottom="720" w:left="7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F9806D02">
      <w:start w:val="1"/>
      <w:numFmt w:val="bullet"/>
      <w:lvlText w:val=""/>
      <w:lvlJc w:val="left"/>
      <w:pPr>
        <w:ind w:left="720" w:hanging="360"/>
      </w:pPr>
      <w:rPr>
        <w:rFonts w:ascii="Symbol" w:hAnsi="Symbol"/>
      </w:rPr>
    </w:lvl>
    <w:lvl w:ilvl="1" w:tplc="6FE89B62">
      <w:start w:val="1"/>
      <w:numFmt w:val="bullet"/>
      <w:lvlText w:val="o"/>
      <w:lvlJc w:val="left"/>
      <w:pPr>
        <w:tabs>
          <w:tab w:val="num" w:pos="1440"/>
        </w:tabs>
        <w:ind w:left="1440" w:hanging="360"/>
      </w:pPr>
      <w:rPr>
        <w:rFonts w:ascii="Courier New" w:hAnsi="Courier New"/>
      </w:rPr>
    </w:lvl>
    <w:lvl w:ilvl="2" w:tplc="907ECE58">
      <w:start w:val="1"/>
      <w:numFmt w:val="bullet"/>
      <w:lvlText w:val=""/>
      <w:lvlJc w:val="left"/>
      <w:pPr>
        <w:tabs>
          <w:tab w:val="num" w:pos="2160"/>
        </w:tabs>
        <w:ind w:left="2160" w:hanging="360"/>
      </w:pPr>
      <w:rPr>
        <w:rFonts w:ascii="Wingdings" w:hAnsi="Wingdings"/>
      </w:rPr>
    </w:lvl>
    <w:lvl w:ilvl="3" w:tplc="7C6A6890">
      <w:start w:val="1"/>
      <w:numFmt w:val="bullet"/>
      <w:lvlText w:val=""/>
      <w:lvlJc w:val="left"/>
      <w:pPr>
        <w:tabs>
          <w:tab w:val="num" w:pos="2880"/>
        </w:tabs>
        <w:ind w:left="2880" w:hanging="360"/>
      </w:pPr>
      <w:rPr>
        <w:rFonts w:ascii="Symbol" w:hAnsi="Symbol"/>
      </w:rPr>
    </w:lvl>
    <w:lvl w:ilvl="4" w:tplc="CEC4C548">
      <w:start w:val="1"/>
      <w:numFmt w:val="bullet"/>
      <w:lvlText w:val="o"/>
      <w:lvlJc w:val="left"/>
      <w:pPr>
        <w:tabs>
          <w:tab w:val="num" w:pos="3600"/>
        </w:tabs>
        <w:ind w:left="3600" w:hanging="360"/>
      </w:pPr>
      <w:rPr>
        <w:rFonts w:ascii="Courier New" w:hAnsi="Courier New"/>
      </w:rPr>
    </w:lvl>
    <w:lvl w:ilvl="5" w:tplc="DFE25EA0">
      <w:start w:val="1"/>
      <w:numFmt w:val="bullet"/>
      <w:lvlText w:val=""/>
      <w:lvlJc w:val="left"/>
      <w:pPr>
        <w:tabs>
          <w:tab w:val="num" w:pos="4320"/>
        </w:tabs>
        <w:ind w:left="4320" w:hanging="360"/>
      </w:pPr>
      <w:rPr>
        <w:rFonts w:ascii="Wingdings" w:hAnsi="Wingdings"/>
      </w:rPr>
    </w:lvl>
    <w:lvl w:ilvl="6" w:tplc="A9CA1E94">
      <w:start w:val="1"/>
      <w:numFmt w:val="bullet"/>
      <w:lvlText w:val=""/>
      <w:lvlJc w:val="left"/>
      <w:pPr>
        <w:tabs>
          <w:tab w:val="num" w:pos="5040"/>
        </w:tabs>
        <w:ind w:left="5040" w:hanging="360"/>
      </w:pPr>
      <w:rPr>
        <w:rFonts w:ascii="Symbol" w:hAnsi="Symbol"/>
      </w:rPr>
    </w:lvl>
    <w:lvl w:ilvl="7" w:tplc="94482C0E">
      <w:start w:val="1"/>
      <w:numFmt w:val="bullet"/>
      <w:lvlText w:val="o"/>
      <w:lvlJc w:val="left"/>
      <w:pPr>
        <w:tabs>
          <w:tab w:val="num" w:pos="5760"/>
        </w:tabs>
        <w:ind w:left="5760" w:hanging="360"/>
      </w:pPr>
      <w:rPr>
        <w:rFonts w:ascii="Courier New" w:hAnsi="Courier New"/>
      </w:rPr>
    </w:lvl>
    <w:lvl w:ilvl="8" w:tplc="91F4B2C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710A1AC8">
      <w:start w:val="1"/>
      <w:numFmt w:val="bullet"/>
      <w:lvlText w:val=""/>
      <w:lvlJc w:val="left"/>
      <w:pPr>
        <w:ind w:left="720" w:hanging="360"/>
      </w:pPr>
      <w:rPr>
        <w:rFonts w:ascii="Symbol" w:hAnsi="Symbol"/>
      </w:rPr>
    </w:lvl>
    <w:lvl w:ilvl="1" w:tplc="C8ACFAB6">
      <w:start w:val="1"/>
      <w:numFmt w:val="bullet"/>
      <w:lvlText w:val="o"/>
      <w:lvlJc w:val="left"/>
      <w:pPr>
        <w:tabs>
          <w:tab w:val="num" w:pos="1440"/>
        </w:tabs>
        <w:ind w:left="1440" w:hanging="360"/>
      </w:pPr>
      <w:rPr>
        <w:rFonts w:ascii="Courier New" w:hAnsi="Courier New"/>
      </w:rPr>
    </w:lvl>
    <w:lvl w:ilvl="2" w:tplc="9FF06570">
      <w:start w:val="1"/>
      <w:numFmt w:val="bullet"/>
      <w:lvlText w:val=""/>
      <w:lvlJc w:val="left"/>
      <w:pPr>
        <w:tabs>
          <w:tab w:val="num" w:pos="2160"/>
        </w:tabs>
        <w:ind w:left="2160" w:hanging="360"/>
      </w:pPr>
      <w:rPr>
        <w:rFonts w:ascii="Wingdings" w:hAnsi="Wingdings"/>
      </w:rPr>
    </w:lvl>
    <w:lvl w:ilvl="3" w:tplc="14CE9596">
      <w:start w:val="1"/>
      <w:numFmt w:val="bullet"/>
      <w:lvlText w:val=""/>
      <w:lvlJc w:val="left"/>
      <w:pPr>
        <w:tabs>
          <w:tab w:val="num" w:pos="2880"/>
        </w:tabs>
        <w:ind w:left="2880" w:hanging="360"/>
      </w:pPr>
      <w:rPr>
        <w:rFonts w:ascii="Symbol" w:hAnsi="Symbol"/>
      </w:rPr>
    </w:lvl>
    <w:lvl w:ilvl="4" w:tplc="44FA9024">
      <w:start w:val="1"/>
      <w:numFmt w:val="bullet"/>
      <w:lvlText w:val="o"/>
      <w:lvlJc w:val="left"/>
      <w:pPr>
        <w:tabs>
          <w:tab w:val="num" w:pos="3600"/>
        </w:tabs>
        <w:ind w:left="3600" w:hanging="360"/>
      </w:pPr>
      <w:rPr>
        <w:rFonts w:ascii="Courier New" w:hAnsi="Courier New"/>
      </w:rPr>
    </w:lvl>
    <w:lvl w:ilvl="5" w:tplc="5A7A5270">
      <w:start w:val="1"/>
      <w:numFmt w:val="bullet"/>
      <w:lvlText w:val=""/>
      <w:lvlJc w:val="left"/>
      <w:pPr>
        <w:tabs>
          <w:tab w:val="num" w:pos="4320"/>
        </w:tabs>
        <w:ind w:left="4320" w:hanging="360"/>
      </w:pPr>
      <w:rPr>
        <w:rFonts w:ascii="Wingdings" w:hAnsi="Wingdings"/>
      </w:rPr>
    </w:lvl>
    <w:lvl w:ilvl="6" w:tplc="2456590E">
      <w:start w:val="1"/>
      <w:numFmt w:val="bullet"/>
      <w:lvlText w:val=""/>
      <w:lvlJc w:val="left"/>
      <w:pPr>
        <w:tabs>
          <w:tab w:val="num" w:pos="5040"/>
        </w:tabs>
        <w:ind w:left="5040" w:hanging="360"/>
      </w:pPr>
      <w:rPr>
        <w:rFonts w:ascii="Symbol" w:hAnsi="Symbol"/>
      </w:rPr>
    </w:lvl>
    <w:lvl w:ilvl="7" w:tplc="F4120912">
      <w:start w:val="1"/>
      <w:numFmt w:val="bullet"/>
      <w:lvlText w:val="o"/>
      <w:lvlJc w:val="left"/>
      <w:pPr>
        <w:tabs>
          <w:tab w:val="num" w:pos="5760"/>
        </w:tabs>
        <w:ind w:left="5760" w:hanging="360"/>
      </w:pPr>
      <w:rPr>
        <w:rFonts w:ascii="Courier New" w:hAnsi="Courier New"/>
      </w:rPr>
    </w:lvl>
    <w:lvl w:ilvl="8" w:tplc="71A8A26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54C0DB4C">
      <w:start w:val="1"/>
      <w:numFmt w:val="bullet"/>
      <w:lvlText w:val=""/>
      <w:lvlJc w:val="left"/>
      <w:pPr>
        <w:ind w:left="720" w:hanging="360"/>
      </w:pPr>
      <w:rPr>
        <w:rFonts w:ascii="Symbol" w:hAnsi="Symbol"/>
      </w:rPr>
    </w:lvl>
    <w:lvl w:ilvl="1" w:tplc="B50654AA">
      <w:start w:val="1"/>
      <w:numFmt w:val="bullet"/>
      <w:lvlText w:val="o"/>
      <w:lvlJc w:val="left"/>
      <w:pPr>
        <w:tabs>
          <w:tab w:val="num" w:pos="1440"/>
        </w:tabs>
        <w:ind w:left="1440" w:hanging="360"/>
      </w:pPr>
      <w:rPr>
        <w:rFonts w:ascii="Courier New" w:hAnsi="Courier New"/>
      </w:rPr>
    </w:lvl>
    <w:lvl w:ilvl="2" w:tplc="8488F41C">
      <w:start w:val="1"/>
      <w:numFmt w:val="bullet"/>
      <w:lvlText w:val=""/>
      <w:lvlJc w:val="left"/>
      <w:pPr>
        <w:tabs>
          <w:tab w:val="num" w:pos="2160"/>
        </w:tabs>
        <w:ind w:left="2160" w:hanging="360"/>
      </w:pPr>
      <w:rPr>
        <w:rFonts w:ascii="Wingdings" w:hAnsi="Wingdings"/>
      </w:rPr>
    </w:lvl>
    <w:lvl w:ilvl="3" w:tplc="93107466">
      <w:start w:val="1"/>
      <w:numFmt w:val="bullet"/>
      <w:lvlText w:val=""/>
      <w:lvlJc w:val="left"/>
      <w:pPr>
        <w:tabs>
          <w:tab w:val="num" w:pos="2880"/>
        </w:tabs>
        <w:ind w:left="2880" w:hanging="360"/>
      </w:pPr>
      <w:rPr>
        <w:rFonts w:ascii="Symbol" w:hAnsi="Symbol"/>
      </w:rPr>
    </w:lvl>
    <w:lvl w:ilvl="4" w:tplc="09C899D4">
      <w:start w:val="1"/>
      <w:numFmt w:val="bullet"/>
      <w:lvlText w:val="o"/>
      <w:lvlJc w:val="left"/>
      <w:pPr>
        <w:tabs>
          <w:tab w:val="num" w:pos="3600"/>
        </w:tabs>
        <w:ind w:left="3600" w:hanging="360"/>
      </w:pPr>
      <w:rPr>
        <w:rFonts w:ascii="Courier New" w:hAnsi="Courier New"/>
      </w:rPr>
    </w:lvl>
    <w:lvl w:ilvl="5" w:tplc="C658BCFE">
      <w:start w:val="1"/>
      <w:numFmt w:val="bullet"/>
      <w:lvlText w:val=""/>
      <w:lvlJc w:val="left"/>
      <w:pPr>
        <w:tabs>
          <w:tab w:val="num" w:pos="4320"/>
        </w:tabs>
        <w:ind w:left="4320" w:hanging="360"/>
      </w:pPr>
      <w:rPr>
        <w:rFonts w:ascii="Wingdings" w:hAnsi="Wingdings"/>
      </w:rPr>
    </w:lvl>
    <w:lvl w:ilvl="6" w:tplc="04FEDA64">
      <w:start w:val="1"/>
      <w:numFmt w:val="bullet"/>
      <w:lvlText w:val=""/>
      <w:lvlJc w:val="left"/>
      <w:pPr>
        <w:tabs>
          <w:tab w:val="num" w:pos="5040"/>
        </w:tabs>
        <w:ind w:left="5040" w:hanging="360"/>
      </w:pPr>
      <w:rPr>
        <w:rFonts w:ascii="Symbol" w:hAnsi="Symbol"/>
      </w:rPr>
    </w:lvl>
    <w:lvl w:ilvl="7" w:tplc="AC909BAA">
      <w:start w:val="1"/>
      <w:numFmt w:val="bullet"/>
      <w:lvlText w:val="o"/>
      <w:lvlJc w:val="left"/>
      <w:pPr>
        <w:tabs>
          <w:tab w:val="num" w:pos="5760"/>
        </w:tabs>
        <w:ind w:left="5760" w:hanging="360"/>
      </w:pPr>
      <w:rPr>
        <w:rFonts w:ascii="Courier New" w:hAnsi="Courier New"/>
      </w:rPr>
    </w:lvl>
    <w:lvl w:ilvl="8" w:tplc="756A03D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6192AA32">
      <w:start w:val="1"/>
      <w:numFmt w:val="bullet"/>
      <w:lvlText w:val=""/>
      <w:lvlJc w:val="left"/>
      <w:pPr>
        <w:ind w:left="720" w:hanging="360"/>
      </w:pPr>
      <w:rPr>
        <w:rFonts w:ascii="Symbol" w:hAnsi="Symbol"/>
      </w:rPr>
    </w:lvl>
    <w:lvl w:ilvl="1" w:tplc="B13A7CE6">
      <w:start w:val="1"/>
      <w:numFmt w:val="bullet"/>
      <w:lvlText w:val="o"/>
      <w:lvlJc w:val="left"/>
      <w:pPr>
        <w:tabs>
          <w:tab w:val="num" w:pos="1440"/>
        </w:tabs>
        <w:ind w:left="1440" w:hanging="360"/>
      </w:pPr>
      <w:rPr>
        <w:rFonts w:ascii="Courier New" w:hAnsi="Courier New"/>
      </w:rPr>
    </w:lvl>
    <w:lvl w:ilvl="2" w:tplc="07886174">
      <w:start w:val="1"/>
      <w:numFmt w:val="bullet"/>
      <w:lvlText w:val=""/>
      <w:lvlJc w:val="left"/>
      <w:pPr>
        <w:tabs>
          <w:tab w:val="num" w:pos="2160"/>
        </w:tabs>
        <w:ind w:left="2160" w:hanging="360"/>
      </w:pPr>
      <w:rPr>
        <w:rFonts w:ascii="Wingdings" w:hAnsi="Wingdings"/>
      </w:rPr>
    </w:lvl>
    <w:lvl w:ilvl="3" w:tplc="3CD8A886">
      <w:start w:val="1"/>
      <w:numFmt w:val="bullet"/>
      <w:lvlText w:val=""/>
      <w:lvlJc w:val="left"/>
      <w:pPr>
        <w:tabs>
          <w:tab w:val="num" w:pos="2880"/>
        </w:tabs>
        <w:ind w:left="2880" w:hanging="360"/>
      </w:pPr>
      <w:rPr>
        <w:rFonts w:ascii="Symbol" w:hAnsi="Symbol"/>
      </w:rPr>
    </w:lvl>
    <w:lvl w:ilvl="4" w:tplc="AE7AF82C">
      <w:start w:val="1"/>
      <w:numFmt w:val="bullet"/>
      <w:lvlText w:val="o"/>
      <w:lvlJc w:val="left"/>
      <w:pPr>
        <w:tabs>
          <w:tab w:val="num" w:pos="3600"/>
        </w:tabs>
        <w:ind w:left="3600" w:hanging="360"/>
      </w:pPr>
      <w:rPr>
        <w:rFonts w:ascii="Courier New" w:hAnsi="Courier New"/>
      </w:rPr>
    </w:lvl>
    <w:lvl w:ilvl="5" w:tplc="55D663BA">
      <w:start w:val="1"/>
      <w:numFmt w:val="bullet"/>
      <w:lvlText w:val=""/>
      <w:lvlJc w:val="left"/>
      <w:pPr>
        <w:tabs>
          <w:tab w:val="num" w:pos="4320"/>
        </w:tabs>
        <w:ind w:left="4320" w:hanging="360"/>
      </w:pPr>
      <w:rPr>
        <w:rFonts w:ascii="Wingdings" w:hAnsi="Wingdings"/>
      </w:rPr>
    </w:lvl>
    <w:lvl w:ilvl="6" w:tplc="4844B0FA">
      <w:start w:val="1"/>
      <w:numFmt w:val="bullet"/>
      <w:lvlText w:val=""/>
      <w:lvlJc w:val="left"/>
      <w:pPr>
        <w:tabs>
          <w:tab w:val="num" w:pos="5040"/>
        </w:tabs>
        <w:ind w:left="5040" w:hanging="360"/>
      </w:pPr>
      <w:rPr>
        <w:rFonts w:ascii="Symbol" w:hAnsi="Symbol"/>
      </w:rPr>
    </w:lvl>
    <w:lvl w:ilvl="7" w:tplc="15E40C86">
      <w:start w:val="1"/>
      <w:numFmt w:val="bullet"/>
      <w:lvlText w:val="o"/>
      <w:lvlJc w:val="left"/>
      <w:pPr>
        <w:tabs>
          <w:tab w:val="num" w:pos="5760"/>
        </w:tabs>
        <w:ind w:left="5760" w:hanging="360"/>
      </w:pPr>
      <w:rPr>
        <w:rFonts w:ascii="Courier New" w:hAnsi="Courier New"/>
      </w:rPr>
    </w:lvl>
    <w:lvl w:ilvl="8" w:tplc="C862D34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4164F59E">
      <w:start w:val="1"/>
      <w:numFmt w:val="bullet"/>
      <w:lvlText w:val=""/>
      <w:lvlJc w:val="left"/>
      <w:pPr>
        <w:ind w:left="720" w:hanging="360"/>
      </w:pPr>
      <w:rPr>
        <w:rFonts w:ascii="Symbol" w:hAnsi="Symbol"/>
      </w:rPr>
    </w:lvl>
    <w:lvl w:ilvl="1" w:tplc="3EDE2094">
      <w:start w:val="1"/>
      <w:numFmt w:val="bullet"/>
      <w:lvlText w:val="o"/>
      <w:lvlJc w:val="left"/>
      <w:pPr>
        <w:tabs>
          <w:tab w:val="num" w:pos="1440"/>
        </w:tabs>
        <w:ind w:left="1440" w:hanging="360"/>
      </w:pPr>
      <w:rPr>
        <w:rFonts w:ascii="Courier New" w:hAnsi="Courier New"/>
      </w:rPr>
    </w:lvl>
    <w:lvl w:ilvl="2" w:tplc="2536CAD2">
      <w:start w:val="1"/>
      <w:numFmt w:val="bullet"/>
      <w:lvlText w:val=""/>
      <w:lvlJc w:val="left"/>
      <w:pPr>
        <w:tabs>
          <w:tab w:val="num" w:pos="2160"/>
        </w:tabs>
        <w:ind w:left="2160" w:hanging="360"/>
      </w:pPr>
      <w:rPr>
        <w:rFonts w:ascii="Wingdings" w:hAnsi="Wingdings"/>
      </w:rPr>
    </w:lvl>
    <w:lvl w:ilvl="3" w:tplc="7D221F02">
      <w:start w:val="1"/>
      <w:numFmt w:val="bullet"/>
      <w:lvlText w:val=""/>
      <w:lvlJc w:val="left"/>
      <w:pPr>
        <w:tabs>
          <w:tab w:val="num" w:pos="2880"/>
        </w:tabs>
        <w:ind w:left="2880" w:hanging="360"/>
      </w:pPr>
      <w:rPr>
        <w:rFonts w:ascii="Symbol" w:hAnsi="Symbol"/>
      </w:rPr>
    </w:lvl>
    <w:lvl w:ilvl="4" w:tplc="EE72184C">
      <w:start w:val="1"/>
      <w:numFmt w:val="bullet"/>
      <w:lvlText w:val="o"/>
      <w:lvlJc w:val="left"/>
      <w:pPr>
        <w:tabs>
          <w:tab w:val="num" w:pos="3600"/>
        </w:tabs>
        <w:ind w:left="3600" w:hanging="360"/>
      </w:pPr>
      <w:rPr>
        <w:rFonts w:ascii="Courier New" w:hAnsi="Courier New"/>
      </w:rPr>
    </w:lvl>
    <w:lvl w:ilvl="5" w:tplc="6B7CF148">
      <w:start w:val="1"/>
      <w:numFmt w:val="bullet"/>
      <w:lvlText w:val=""/>
      <w:lvlJc w:val="left"/>
      <w:pPr>
        <w:tabs>
          <w:tab w:val="num" w:pos="4320"/>
        </w:tabs>
        <w:ind w:left="4320" w:hanging="360"/>
      </w:pPr>
      <w:rPr>
        <w:rFonts w:ascii="Wingdings" w:hAnsi="Wingdings"/>
      </w:rPr>
    </w:lvl>
    <w:lvl w:ilvl="6" w:tplc="0FFCAE98">
      <w:start w:val="1"/>
      <w:numFmt w:val="bullet"/>
      <w:lvlText w:val=""/>
      <w:lvlJc w:val="left"/>
      <w:pPr>
        <w:tabs>
          <w:tab w:val="num" w:pos="5040"/>
        </w:tabs>
        <w:ind w:left="5040" w:hanging="360"/>
      </w:pPr>
      <w:rPr>
        <w:rFonts w:ascii="Symbol" w:hAnsi="Symbol"/>
      </w:rPr>
    </w:lvl>
    <w:lvl w:ilvl="7" w:tplc="AA3AE76C">
      <w:start w:val="1"/>
      <w:numFmt w:val="bullet"/>
      <w:lvlText w:val="o"/>
      <w:lvlJc w:val="left"/>
      <w:pPr>
        <w:tabs>
          <w:tab w:val="num" w:pos="5760"/>
        </w:tabs>
        <w:ind w:left="5760" w:hanging="360"/>
      </w:pPr>
      <w:rPr>
        <w:rFonts w:ascii="Courier New" w:hAnsi="Courier New"/>
      </w:rPr>
    </w:lvl>
    <w:lvl w:ilvl="8" w:tplc="AB86E30C">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D57C78C2">
      <w:start w:val="1"/>
      <w:numFmt w:val="bullet"/>
      <w:lvlText w:val=""/>
      <w:lvlJc w:val="left"/>
      <w:pPr>
        <w:ind w:left="720" w:hanging="360"/>
      </w:pPr>
      <w:rPr>
        <w:rFonts w:ascii="Symbol" w:hAnsi="Symbol"/>
      </w:rPr>
    </w:lvl>
    <w:lvl w:ilvl="1" w:tplc="44BEB962">
      <w:start w:val="1"/>
      <w:numFmt w:val="bullet"/>
      <w:lvlText w:val="o"/>
      <w:lvlJc w:val="left"/>
      <w:pPr>
        <w:tabs>
          <w:tab w:val="num" w:pos="1440"/>
        </w:tabs>
        <w:ind w:left="1440" w:hanging="360"/>
      </w:pPr>
      <w:rPr>
        <w:rFonts w:ascii="Courier New" w:hAnsi="Courier New"/>
      </w:rPr>
    </w:lvl>
    <w:lvl w:ilvl="2" w:tplc="9C141068">
      <w:start w:val="1"/>
      <w:numFmt w:val="bullet"/>
      <w:lvlText w:val=""/>
      <w:lvlJc w:val="left"/>
      <w:pPr>
        <w:tabs>
          <w:tab w:val="num" w:pos="2160"/>
        </w:tabs>
        <w:ind w:left="2160" w:hanging="360"/>
      </w:pPr>
      <w:rPr>
        <w:rFonts w:ascii="Wingdings" w:hAnsi="Wingdings"/>
      </w:rPr>
    </w:lvl>
    <w:lvl w:ilvl="3" w:tplc="DAF46066">
      <w:start w:val="1"/>
      <w:numFmt w:val="bullet"/>
      <w:lvlText w:val=""/>
      <w:lvlJc w:val="left"/>
      <w:pPr>
        <w:tabs>
          <w:tab w:val="num" w:pos="2880"/>
        </w:tabs>
        <w:ind w:left="2880" w:hanging="360"/>
      </w:pPr>
      <w:rPr>
        <w:rFonts w:ascii="Symbol" w:hAnsi="Symbol"/>
      </w:rPr>
    </w:lvl>
    <w:lvl w:ilvl="4" w:tplc="9E20A654">
      <w:start w:val="1"/>
      <w:numFmt w:val="bullet"/>
      <w:lvlText w:val="o"/>
      <w:lvlJc w:val="left"/>
      <w:pPr>
        <w:tabs>
          <w:tab w:val="num" w:pos="3600"/>
        </w:tabs>
        <w:ind w:left="3600" w:hanging="360"/>
      </w:pPr>
      <w:rPr>
        <w:rFonts w:ascii="Courier New" w:hAnsi="Courier New"/>
      </w:rPr>
    </w:lvl>
    <w:lvl w:ilvl="5" w:tplc="4EF69C16">
      <w:start w:val="1"/>
      <w:numFmt w:val="bullet"/>
      <w:lvlText w:val=""/>
      <w:lvlJc w:val="left"/>
      <w:pPr>
        <w:tabs>
          <w:tab w:val="num" w:pos="4320"/>
        </w:tabs>
        <w:ind w:left="4320" w:hanging="360"/>
      </w:pPr>
      <w:rPr>
        <w:rFonts w:ascii="Wingdings" w:hAnsi="Wingdings"/>
      </w:rPr>
    </w:lvl>
    <w:lvl w:ilvl="6" w:tplc="7F102D98">
      <w:start w:val="1"/>
      <w:numFmt w:val="bullet"/>
      <w:lvlText w:val=""/>
      <w:lvlJc w:val="left"/>
      <w:pPr>
        <w:tabs>
          <w:tab w:val="num" w:pos="5040"/>
        </w:tabs>
        <w:ind w:left="5040" w:hanging="360"/>
      </w:pPr>
      <w:rPr>
        <w:rFonts w:ascii="Symbol" w:hAnsi="Symbol"/>
      </w:rPr>
    </w:lvl>
    <w:lvl w:ilvl="7" w:tplc="7596737A">
      <w:start w:val="1"/>
      <w:numFmt w:val="bullet"/>
      <w:lvlText w:val="o"/>
      <w:lvlJc w:val="left"/>
      <w:pPr>
        <w:tabs>
          <w:tab w:val="num" w:pos="5760"/>
        </w:tabs>
        <w:ind w:left="5760" w:hanging="360"/>
      </w:pPr>
      <w:rPr>
        <w:rFonts w:ascii="Courier New" w:hAnsi="Courier New"/>
      </w:rPr>
    </w:lvl>
    <w:lvl w:ilvl="8" w:tplc="8E1A274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47AE46D0">
      <w:start w:val="1"/>
      <w:numFmt w:val="bullet"/>
      <w:lvlText w:val=""/>
      <w:lvlJc w:val="left"/>
      <w:pPr>
        <w:ind w:left="720" w:hanging="360"/>
      </w:pPr>
      <w:rPr>
        <w:rFonts w:ascii="Symbol" w:hAnsi="Symbol"/>
      </w:rPr>
    </w:lvl>
    <w:lvl w:ilvl="1" w:tplc="065E9126">
      <w:start w:val="1"/>
      <w:numFmt w:val="bullet"/>
      <w:lvlText w:val="o"/>
      <w:lvlJc w:val="left"/>
      <w:pPr>
        <w:tabs>
          <w:tab w:val="num" w:pos="1440"/>
        </w:tabs>
        <w:ind w:left="1440" w:hanging="360"/>
      </w:pPr>
      <w:rPr>
        <w:rFonts w:ascii="Courier New" w:hAnsi="Courier New"/>
      </w:rPr>
    </w:lvl>
    <w:lvl w:ilvl="2" w:tplc="E5B8658C">
      <w:start w:val="1"/>
      <w:numFmt w:val="bullet"/>
      <w:lvlText w:val=""/>
      <w:lvlJc w:val="left"/>
      <w:pPr>
        <w:tabs>
          <w:tab w:val="num" w:pos="2160"/>
        </w:tabs>
        <w:ind w:left="2160" w:hanging="360"/>
      </w:pPr>
      <w:rPr>
        <w:rFonts w:ascii="Wingdings" w:hAnsi="Wingdings"/>
      </w:rPr>
    </w:lvl>
    <w:lvl w:ilvl="3" w:tplc="188E3F5E">
      <w:start w:val="1"/>
      <w:numFmt w:val="bullet"/>
      <w:lvlText w:val=""/>
      <w:lvlJc w:val="left"/>
      <w:pPr>
        <w:tabs>
          <w:tab w:val="num" w:pos="2880"/>
        </w:tabs>
        <w:ind w:left="2880" w:hanging="360"/>
      </w:pPr>
      <w:rPr>
        <w:rFonts w:ascii="Symbol" w:hAnsi="Symbol"/>
      </w:rPr>
    </w:lvl>
    <w:lvl w:ilvl="4" w:tplc="86B07E8C">
      <w:start w:val="1"/>
      <w:numFmt w:val="bullet"/>
      <w:lvlText w:val="o"/>
      <w:lvlJc w:val="left"/>
      <w:pPr>
        <w:tabs>
          <w:tab w:val="num" w:pos="3600"/>
        </w:tabs>
        <w:ind w:left="3600" w:hanging="360"/>
      </w:pPr>
      <w:rPr>
        <w:rFonts w:ascii="Courier New" w:hAnsi="Courier New"/>
      </w:rPr>
    </w:lvl>
    <w:lvl w:ilvl="5" w:tplc="2D34967E">
      <w:start w:val="1"/>
      <w:numFmt w:val="bullet"/>
      <w:lvlText w:val=""/>
      <w:lvlJc w:val="left"/>
      <w:pPr>
        <w:tabs>
          <w:tab w:val="num" w:pos="4320"/>
        </w:tabs>
        <w:ind w:left="4320" w:hanging="360"/>
      </w:pPr>
      <w:rPr>
        <w:rFonts w:ascii="Wingdings" w:hAnsi="Wingdings"/>
      </w:rPr>
    </w:lvl>
    <w:lvl w:ilvl="6" w:tplc="EF58B526">
      <w:start w:val="1"/>
      <w:numFmt w:val="bullet"/>
      <w:lvlText w:val=""/>
      <w:lvlJc w:val="left"/>
      <w:pPr>
        <w:tabs>
          <w:tab w:val="num" w:pos="5040"/>
        </w:tabs>
        <w:ind w:left="5040" w:hanging="360"/>
      </w:pPr>
      <w:rPr>
        <w:rFonts w:ascii="Symbol" w:hAnsi="Symbol"/>
      </w:rPr>
    </w:lvl>
    <w:lvl w:ilvl="7" w:tplc="F3908860">
      <w:start w:val="1"/>
      <w:numFmt w:val="bullet"/>
      <w:lvlText w:val="o"/>
      <w:lvlJc w:val="left"/>
      <w:pPr>
        <w:tabs>
          <w:tab w:val="num" w:pos="5760"/>
        </w:tabs>
        <w:ind w:left="5760" w:hanging="360"/>
      </w:pPr>
      <w:rPr>
        <w:rFonts w:ascii="Courier New" w:hAnsi="Courier New"/>
      </w:rPr>
    </w:lvl>
    <w:lvl w:ilvl="8" w:tplc="66A8CEC0">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61B84CDE">
      <w:start w:val="1"/>
      <w:numFmt w:val="bullet"/>
      <w:lvlText w:val=""/>
      <w:lvlJc w:val="left"/>
      <w:pPr>
        <w:ind w:left="720" w:hanging="360"/>
      </w:pPr>
      <w:rPr>
        <w:rFonts w:ascii="Symbol" w:hAnsi="Symbol"/>
      </w:rPr>
    </w:lvl>
    <w:lvl w:ilvl="1" w:tplc="4E34AF96">
      <w:start w:val="1"/>
      <w:numFmt w:val="bullet"/>
      <w:lvlText w:val="o"/>
      <w:lvlJc w:val="left"/>
      <w:pPr>
        <w:tabs>
          <w:tab w:val="num" w:pos="1440"/>
        </w:tabs>
        <w:ind w:left="1440" w:hanging="360"/>
      </w:pPr>
      <w:rPr>
        <w:rFonts w:ascii="Courier New" w:hAnsi="Courier New"/>
      </w:rPr>
    </w:lvl>
    <w:lvl w:ilvl="2" w:tplc="90B29016">
      <w:start w:val="1"/>
      <w:numFmt w:val="bullet"/>
      <w:lvlText w:val=""/>
      <w:lvlJc w:val="left"/>
      <w:pPr>
        <w:tabs>
          <w:tab w:val="num" w:pos="2160"/>
        </w:tabs>
        <w:ind w:left="2160" w:hanging="360"/>
      </w:pPr>
      <w:rPr>
        <w:rFonts w:ascii="Wingdings" w:hAnsi="Wingdings"/>
      </w:rPr>
    </w:lvl>
    <w:lvl w:ilvl="3" w:tplc="1858629C">
      <w:start w:val="1"/>
      <w:numFmt w:val="bullet"/>
      <w:lvlText w:val=""/>
      <w:lvlJc w:val="left"/>
      <w:pPr>
        <w:tabs>
          <w:tab w:val="num" w:pos="2880"/>
        </w:tabs>
        <w:ind w:left="2880" w:hanging="360"/>
      </w:pPr>
      <w:rPr>
        <w:rFonts w:ascii="Symbol" w:hAnsi="Symbol"/>
      </w:rPr>
    </w:lvl>
    <w:lvl w:ilvl="4" w:tplc="77705F7A">
      <w:start w:val="1"/>
      <w:numFmt w:val="bullet"/>
      <w:lvlText w:val="o"/>
      <w:lvlJc w:val="left"/>
      <w:pPr>
        <w:tabs>
          <w:tab w:val="num" w:pos="3600"/>
        </w:tabs>
        <w:ind w:left="3600" w:hanging="360"/>
      </w:pPr>
      <w:rPr>
        <w:rFonts w:ascii="Courier New" w:hAnsi="Courier New"/>
      </w:rPr>
    </w:lvl>
    <w:lvl w:ilvl="5" w:tplc="457E8928">
      <w:start w:val="1"/>
      <w:numFmt w:val="bullet"/>
      <w:lvlText w:val=""/>
      <w:lvlJc w:val="left"/>
      <w:pPr>
        <w:tabs>
          <w:tab w:val="num" w:pos="4320"/>
        </w:tabs>
        <w:ind w:left="4320" w:hanging="360"/>
      </w:pPr>
      <w:rPr>
        <w:rFonts w:ascii="Wingdings" w:hAnsi="Wingdings"/>
      </w:rPr>
    </w:lvl>
    <w:lvl w:ilvl="6" w:tplc="612C6A64">
      <w:start w:val="1"/>
      <w:numFmt w:val="bullet"/>
      <w:lvlText w:val=""/>
      <w:lvlJc w:val="left"/>
      <w:pPr>
        <w:tabs>
          <w:tab w:val="num" w:pos="5040"/>
        </w:tabs>
        <w:ind w:left="5040" w:hanging="360"/>
      </w:pPr>
      <w:rPr>
        <w:rFonts w:ascii="Symbol" w:hAnsi="Symbol"/>
      </w:rPr>
    </w:lvl>
    <w:lvl w:ilvl="7" w:tplc="090C544E">
      <w:start w:val="1"/>
      <w:numFmt w:val="bullet"/>
      <w:lvlText w:val="o"/>
      <w:lvlJc w:val="left"/>
      <w:pPr>
        <w:tabs>
          <w:tab w:val="num" w:pos="5760"/>
        </w:tabs>
        <w:ind w:left="5760" w:hanging="360"/>
      </w:pPr>
      <w:rPr>
        <w:rFonts w:ascii="Courier New" w:hAnsi="Courier New"/>
      </w:rPr>
    </w:lvl>
    <w:lvl w:ilvl="8" w:tplc="BC6AA662">
      <w:start w:val="1"/>
      <w:numFmt w:val="bullet"/>
      <w:lvlText w:val=""/>
      <w:lvlJc w:val="left"/>
      <w:pPr>
        <w:tabs>
          <w:tab w:val="num" w:pos="6480"/>
        </w:tabs>
        <w:ind w:left="6480" w:hanging="360"/>
      </w:pPr>
      <w:rPr>
        <w:rFonts w:ascii="Wingdings" w:hAnsi="Wingdings"/>
      </w:rPr>
    </w:lvl>
  </w:abstractNum>
  <w:abstractNum w:abstractNumId="8" w15:restartNumberingAfterBreak="0">
    <w:nsid w:val="63994381"/>
    <w:multiLevelType w:val="hybridMultilevel"/>
    <w:tmpl w:val="FF76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013067">
    <w:abstractNumId w:val="0"/>
  </w:num>
  <w:num w:numId="2" w16cid:durableId="2056848271">
    <w:abstractNumId w:val="1"/>
  </w:num>
  <w:num w:numId="3" w16cid:durableId="69742511">
    <w:abstractNumId w:val="2"/>
  </w:num>
  <w:num w:numId="4" w16cid:durableId="1051460531">
    <w:abstractNumId w:val="3"/>
  </w:num>
  <w:num w:numId="5" w16cid:durableId="95101266">
    <w:abstractNumId w:val="4"/>
  </w:num>
  <w:num w:numId="6" w16cid:durableId="1171212429">
    <w:abstractNumId w:val="5"/>
  </w:num>
  <w:num w:numId="7" w16cid:durableId="325979336">
    <w:abstractNumId w:val="6"/>
  </w:num>
  <w:num w:numId="8" w16cid:durableId="130710669">
    <w:abstractNumId w:val="7"/>
  </w:num>
  <w:num w:numId="9" w16cid:durableId="1936479498">
    <w:abstractNumId w:val="7"/>
  </w:num>
  <w:num w:numId="10" w16cid:durableId="16362552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020"/>
    <w:rsid w:val="00080909"/>
    <w:rsid w:val="000848EC"/>
    <w:rsid w:val="00086FC0"/>
    <w:rsid w:val="00177C96"/>
    <w:rsid w:val="00230D4D"/>
    <w:rsid w:val="0024611A"/>
    <w:rsid w:val="00284DCC"/>
    <w:rsid w:val="0033610C"/>
    <w:rsid w:val="00336EF1"/>
    <w:rsid w:val="003F317D"/>
    <w:rsid w:val="00461A24"/>
    <w:rsid w:val="00540090"/>
    <w:rsid w:val="00667FF0"/>
    <w:rsid w:val="006A3D0A"/>
    <w:rsid w:val="006B617B"/>
    <w:rsid w:val="00744A43"/>
    <w:rsid w:val="007540F1"/>
    <w:rsid w:val="0077346F"/>
    <w:rsid w:val="0079604D"/>
    <w:rsid w:val="007B1020"/>
    <w:rsid w:val="0094452C"/>
    <w:rsid w:val="0097212B"/>
    <w:rsid w:val="00AF2799"/>
    <w:rsid w:val="00B55AC6"/>
    <w:rsid w:val="00B879B1"/>
    <w:rsid w:val="00BC6DD2"/>
    <w:rsid w:val="00CA318C"/>
    <w:rsid w:val="00CC1FEB"/>
    <w:rsid w:val="00CD42B6"/>
    <w:rsid w:val="00D540B1"/>
    <w:rsid w:val="00D55436"/>
    <w:rsid w:val="00DB64FA"/>
    <w:rsid w:val="00E0575A"/>
    <w:rsid w:val="00E15F4A"/>
    <w:rsid w:val="00E87AE8"/>
    <w:rsid w:val="00EA3E84"/>
    <w:rsid w:val="00EB4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4B484"/>
  <w15:docId w15:val="{A42EE51F-3892-4104-B6F2-43E43612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46F"/>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character" w:customStyle="1" w:styleId="fs13fw6undefinedtdn">
    <w:name w:val="fs13 fw6 undefined tdn"/>
    <w:basedOn w:val="DefaultParagraphFont"/>
  </w:style>
  <w:style w:type="character" w:customStyle="1" w:styleId="fs13fw6">
    <w:name w:val="fs13 fw6"/>
    <w:basedOn w:val="DefaultParagraphFont"/>
  </w:style>
  <w:style w:type="character" w:customStyle="1" w:styleId="fs13fw4undefinedtdn">
    <w:name w:val="fs13 fw4 undefined tdn"/>
    <w:basedOn w:val="DefaultParagraphFont"/>
  </w:style>
  <w:style w:type="character" w:customStyle="1" w:styleId="fs13fw4">
    <w:name w:val="fs13 fw4"/>
    <w:basedOn w:val="DefaultParagraphFont"/>
  </w:style>
  <w:style w:type="character" w:customStyle="1" w:styleId="fs13fw6fsi">
    <w:name w:val="fs13 fw6 fsi"/>
    <w:basedOn w:val="DefaultParagraphFont"/>
  </w:style>
  <w:style w:type="character" w:customStyle="1" w:styleId="fs13fw4overflow-hidden">
    <w:name w:val="fs13 fw4 overflow-hidden"/>
    <w:basedOn w:val="DefaultParagraphFont"/>
  </w:style>
  <w:style w:type="paragraph" w:customStyle="1" w:styleId="liMsoNormal">
    <w:name w:val="li_MsoNormal"/>
    <w:basedOn w:val="Normal"/>
    <w:pPr>
      <w:spacing w:line="240" w:lineRule="atLeast"/>
    </w:pPr>
  </w:style>
  <w:style w:type="character" w:customStyle="1" w:styleId="fs13fw4fsiundefinedtdn">
    <w:name w:val="fs13 fw4 fsi undefined tdn"/>
    <w:basedOn w:val="DefaultParagraphFont"/>
  </w:style>
  <w:style w:type="character" w:customStyle="1" w:styleId="fs13fw4fsi">
    <w:name w:val="fs13 fw4 fsi"/>
    <w:basedOn w:val="DefaultParagraphFont"/>
  </w:style>
  <w:style w:type="paragraph" w:styleId="ListParagraph">
    <w:name w:val="List Paragraph"/>
    <w:basedOn w:val="Normal"/>
    <w:uiPriority w:val="34"/>
    <w:qFormat/>
    <w:rsid w:val="0077346F"/>
    <w:pPr>
      <w:ind w:left="720"/>
      <w:contextualSpacing/>
    </w:pPr>
  </w:style>
  <w:style w:type="character" w:styleId="Hyperlink">
    <w:name w:val="Hyperlink"/>
    <w:basedOn w:val="DefaultParagraphFont"/>
    <w:uiPriority w:val="99"/>
    <w:unhideWhenUsed/>
    <w:rsid w:val="003F317D"/>
    <w:rPr>
      <w:color w:val="0563C1" w:themeColor="hyperlink"/>
      <w:u w:val="single"/>
    </w:rPr>
  </w:style>
  <w:style w:type="character" w:styleId="UnresolvedMention">
    <w:name w:val="Unresolved Mention"/>
    <w:basedOn w:val="DefaultParagraphFont"/>
    <w:uiPriority w:val="99"/>
    <w:semiHidden/>
    <w:unhideWhenUsed/>
    <w:rsid w:val="003F3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582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nielhuynh5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danie</dc:creator>
  <cp:lastModifiedBy>Huynh, Daniel (tap7ke)</cp:lastModifiedBy>
  <cp:revision>61</cp:revision>
  <dcterms:created xsi:type="dcterms:W3CDTF">2022-07-12T19:57:00Z</dcterms:created>
  <dcterms:modified xsi:type="dcterms:W3CDTF">2022-08-31T02:02:00Z</dcterms:modified>
</cp:coreProperties>
</file>